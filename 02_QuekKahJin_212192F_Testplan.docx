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BBC99" w14:textId="77777777" w:rsidR="00FB1C60" w:rsidRPr="00401570" w:rsidRDefault="00FB1C60" w:rsidP="00FB1C60">
      <w:pPr>
        <w:tabs>
          <w:tab w:val="left" w:pos="9360"/>
        </w:tabs>
        <w:spacing w:line="276" w:lineRule="auto"/>
        <w:rPr>
          <w:rFonts w:asciiTheme="minorHAnsi" w:hAnsiTheme="minorHAnsi" w:cs="Tahoma"/>
          <w:b/>
          <w:bCs/>
          <w:color w:val="000000"/>
          <w:sz w:val="20"/>
          <w:szCs w:val="20"/>
        </w:rPr>
      </w:pPr>
      <w:r w:rsidRPr="00401570">
        <w:rPr>
          <w:rFonts w:asciiTheme="minorHAnsi" w:hAnsiTheme="minorHAnsi" w:cs="Tahoma"/>
          <w:b/>
          <w:bCs/>
          <w:color w:val="000000"/>
          <w:sz w:val="20"/>
          <w:szCs w:val="20"/>
        </w:rPr>
        <w:t xml:space="preserve">Test Planning Summary </w:t>
      </w:r>
    </w:p>
    <w:p w14:paraId="452F07A8" w14:textId="77777777" w:rsidR="00FB2E72" w:rsidRPr="00401570" w:rsidRDefault="00FB2E72" w:rsidP="00FB1C60">
      <w:pPr>
        <w:tabs>
          <w:tab w:val="left" w:pos="9360"/>
        </w:tabs>
        <w:spacing w:line="276" w:lineRule="auto"/>
        <w:rPr>
          <w:rFonts w:asciiTheme="minorHAnsi" w:hAnsiTheme="minorHAnsi" w:cs="Tahoma"/>
          <w:bCs/>
          <w:color w:val="000000"/>
          <w:sz w:val="20"/>
          <w:szCs w:val="20"/>
        </w:rPr>
      </w:pPr>
    </w:p>
    <w:p w14:paraId="037BCCE1" w14:textId="076C2D5B" w:rsidR="00F7599F" w:rsidRPr="00401570" w:rsidRDefault="00590E5D" w:rsidP="00B82CED">
      <w:pPr>
        <w:tabs>
          <w:tab w:val="left" w:pos="9360"/>
        </w:tabs>
        <w:spacing w:line="276" w:lineRule="auto"/>
        <w:rPr>
          <w:rFonts w:asciiTheme="minorHAnsi" w:hAnsiTheme="minorHAnsi" w:cs="Tahoma"/>
          <w:bCs/>
          <w:color w:val="000000"/>
          <w:sz w:val="20"/>
          <w:szCs w:val="20"/>
        </w:rPr>
      </w:pP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t>Test Duration (</w:t>
      </w:r>
      <w:r w:rsidR="00FB1C60" w:rsidRPr="00401570">
        <w:rPr>
          <w:rFonts w:asciiTheme="minorHAnsi" w:hAnsiTheme="minorHAnsi" w:cs="Tahoma"/>
          <w:bCs/>
          <w:color w:val="000000"/>
          <w:sz w:val="20"/>
          <w:szCs w:val="20"/>
        </w:rPr>
        <w:t>hours</w:t>
      </w: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t>)</w:t>
      </w:r>
      <w:r w:rsidR="00FB1C60" w:rsidRPr="00401570">
        <w:rPr>
          <w:rFonts w:asciiTheme="minorHAnsi" w:hAnsiTheme="minorHAnsi" w:cs="Tahoma"/>
          <w:bCs/>
          <w:color w:val="000000"/>
          <w:sz w:val="20"/>
          <w:szCs w:val="20"/>
        </w:rPr>
        <w:t>:</w:t>
      </w:r>
    </w:p>
    <w:p w14:paraId="3F6F88F0" w14:textId="77777777" w:rsidR="00F7599F" w:rsidRDefault="00F7599F" w:rsidP="00FB1C60">
      <w:pPr>
        <w:autoSpaceDE w:val="0"/>
        <w:rPr>
          <w:rFonts w:asciiTheme="minorHAnsi" w:hAnsiTheme="minorHAnsi" w:cs="Tahoma"/>
          <w:bCs/>
          <w:color w:val="000000"/>
          <w:sz w:val="20"/>
          <w:szCs w:val="20"/>
        </w:rPr>
      </w:pPr>
      <w:r w:rsidRPr="00401570">
        <w:rPr>
          <w:rFonts w:asciiTheme="minorHAnsi" w:hAnsiTheme="minorHAnsi" w:cs="Tahoma"/>
          <w:bCs/>
          <w:color w:val="000000"/>
          <w:sz w:val="20"/>
          <w:szCs w:val="20"/>
        </w:rPr>
        <w:t>Survey link:</w:t>
      </w:r>
    </w:p>
    <w:p w14:paraId="34E537AE" w14:textId="6F5353C7" w:rsidR="001D479A" w:rsidRPr="008E5EFC" w:rsidRDefault="00E37A0E" w:rsidP="00E37A0E">
      <w:pPr>
        <w:autoSpaceDE w:val="0"/>
        <w:rPr>
          <w:rFonts w:asciiTheme="minorHAnsi" w:hAnsiTheme="minorHAnsi" w:cs="Tahoma"/>
          <w:bCs/>
          <w:color w:val="FF0000"/>
          <w:sz w:val="20"/>
          <w:szCs w:val="20"/>
        </w:rPr>
      </w:pPr>
      <w:r w:rsidRPr="00E37A0E">
        <w:rPr>
          <w:rFonts w:asciiTheme="minorHAnsi" w:hAnsiTheme="minorHAnsi" w:cs="Tahoma"/>
          <w:bCs/>
          <w:color w:val="000000"/>
          <w:sz w:val="20"/>
          <w:szCs w:val="20"/>
        </w:rPr>
        <w:t>https://docs.google.com/forms/d/1Yn-3Ktk3hdqb-9IUi4i8ckNfl6TZOuwwnVtmtsk3OjY/edit</w:t>
      </w:r>
    </w:p>
    <w:p w14:paraId="5895D58B" w14:textId="77777777" w:rsidR="00FB1C60" w:rsidRPr="00401570" w:rsidRDefault="00FB1C60" w:rsidP="00FB1C60">
      <w:pPr>
        <w:spacing w:line="276" w:lineRule="auto"/>
        <w:rPr>
          <w:rFonts w:asciiTheme="minorHAnsi" w:hAnsiTheme="minorHAnsi" w:cs="Tahoma"/>
          <w:bCs/>
          <w:color w:val="000000"/>
          <w:sz w:val="20"/>
          <w:szCs w:val="20"/>
        </w:rPr>
      </w:pPr>
    </w:p>
    <w:p w14:paraId="072E0C57" w14:textId="77777777" w:rsidR="00FB1C60" w:rsidRPr="00401570" w:rsidRDefault="00FB1C60" w:rsidP="00FB1C60">
      <w:pPr>
        <w:tabs>
          <w:tab w:val="left" w:pos="9360"/>
        </w:tabs>
        <w:spacing w:line="276" w:lineRule="auto"/>
        <w:rPr>
          <w:rFonts w:asciiTheme="minorHAnsi" w:hAnsiTheme="minorHAnsi" w:cs="Tahoma"/>
          <w:b/>
          <w:bCs/>
          <w:color w:val="000000"/>
          <w:sz w:val="20"/>
          <w:szCs w:val="20"/>
        </w:rPr>
      </w:pPr>
      <w:r w:rsidRPr="00401570">
        <w:rPr>
          <w:rFonts w:asciiTheme="minorHAnsi" w:hAnsiTheme="minorHAnsi" w:cs="Tahoma"/>
          <w:b/>
          <w:bCs/>
          <w:color w:val="000000"/>
          <w:sz w:val="20"/>
          <w:szCs w:val="20"/>
        </w:rPr>
        <w:t>List of Test Cases &amp; Scenarios:</w:t>
      </w:r>
    </w:p>
    <w:p w14:paraId="0C9C2D17" w14:textId="0F5DDCEF" w:rsidR="00181D99" w:rsidRPr="00401570" w:rsidRDefault="00181D99" w:rsidP="0056122A">
      <w:pPr>
        <w:pStyle w:val="NormalWeb"/>
        <w:numPr>
          <w:ilvl w:val="0"/>
          <w:numId w:val="1"/>
        </w:numPr>
        <w:spacing w:after="280" w:line="276" w:lineRule="auto"/>
        <w:rPr>
          <w:rFonts w:asciiTheme="minorHAnsi" w:hAnsiTheme="minorHAnsi" w:cs="Tahoma"/>
          <w:color w:val="000000"/>
          <w:sz w:val="20"/>
          <w:szCs w:val="20"/>
        </w:rPr>
      </w:pPr>
      <w:r w:rsidRPr="00401570">
        <w:rPr>
          <w:rFonts w:asciiTheme="minorHAnsi" w:hAnsiTheme="minorHAnsi" w:cs="Tahoma"/>
          <w:color w:val="000000"/>
          <w:sz w:val="20"/>
          <w:szCs w:val="20"/>
        </w:rPr>
        <w:t>Tested Intention:</w:t>
      </w:r>
      <w:r w:rsidR="00E37A0E">
        <w:rPr>
          <w:rFonts w:asciiTheme="minorHAnsi" w:hAnsiTheme="minorHAnsi" w:cs="Tahoma"/>
          <w:color w:val="000000"/>
          <w:sz w:val="20"/>
          <w:szCs w:val="20"/>
        </w:rPr>
        <w:t xml:space="preserve"> Players know to interact with NPCs by pressing F when prompted</w:t>
      </w:r>
      <w:r w:rsidR="00FB1C60" w:rsidRPr="00401570">
        <w:rPr>
          <w:rFonts w:asciiTheme="minorHAnsi" w:hAnsiTheme="minorHAnsi" w:cs="Tahoma"/>
          <w:color w:val="000000"/>
          <w:sz w:val="20"/>
          <w:szCs w:val="20"/>
        </w:rPr>
        <w:br/>
      </w:r>
      <w:r w:rsidRPr="00401570">
        <w:rPr>
          <w:rFonts w:asciiTheme="minorHAnsi" w:hAnsiTheme="minorHAnsi" w:cs="Tahoma"/>
          <w:color w:val="000000"/>
          <w:sz w:val="20"/>
          <w:szCs w:val="20"/>
        </w:rPr>
        <w:t>L</w:t>
      </w:r>
      <w:r w:rsidR="005E3467" w:rsidRPr="00401570">
        <w:rPr>
          <w:rFonts w:asciiTheme="minorHAnsi" w:hAnsiTheme="minorHAnsi" w:cs="Tahoma"/>
          <w:color w:val="000000"/>
          <w:sz w:val="20"/>
          <w:szCs w:val="20"/>
        </w:rPr>
        <w:t>e</w:t>
      </w:r>
      <w:r w:rsidRPr="00401570">
        <w:rPr>
          <w:rFonts w:asciiTheme="minorHAnsi" w:hAnsiTheme="minorHAnsi" w:cs="Tahoma"/>
          <w:color w:val="000000"/>
          <w:sz w:val="20"/>
          <w:szCs w:val="20"/>
        </w:rPr>
        <w:t>v</w:t>
      </w:r>
      <w:r w:rsidR="005E3467" w:rsidRPr="00401570">
        <w:rPr>
          <w:rFonts w:asciiTheme="minorHAnsi" w:hAnsiTheme="minorHAnsi" w:cs="Tahoma"/>
          <w:color w:val="000000"/>
          <w:sz w:val="20"/>
          <w:szCs w:val="20"/>
        </w:rPr>
        <w:t>el</w:t>
      </w:r>
      <w:r w:rsidRPr="00401570">
        <w:rPr>
          <w:rFonts w:asciiTheme="minorHAnsi" w:hAnsiTheme="minorHAnsi" w:cs="Tahoma"/>
          <w:color w:val="000000"/>
          <w:sz w:val="20"/>
          <w:szCs w:val="20"/>
        </w:rPr>
        <w:t xml:space="preserve"> no./designer: 1/</w:t>
      </w:r>
      <w:r w:rsidR="00E37A0E">
        <w:rPr>
          <w:rFonts w:asciiTheme="minorHAnsi" w:hAnsiTheme="minorHAnsi" w:cs="Tahoma"/>
          <w:color w:val="000000"/>
          <w:sz w:val="20"/>
          <w:szCs w:val="20"/>
        </w:rPr>
        <w:t xml:space="preserve">Quek Kah </w:t>
      </w:r>
      <w:proofErr w:type="spellStart"/>
      <w:r w:rsidR="00E37A0E">
        <w:rPr>
          <w:rFonts w:asciiTheme="minorHAnsi" w:hAnsiTheme="minorHAnsi" w:cs="Tahoma"/>
          <w:color w:val="000000"/>
          <w:sz w:val="20"/>
          <w:szCs w:val="20"/>
        </w:rPr>
        <w:t>Jin</w:t>
      </w:r>
      <w:proofErr w:type="spellEnd"/>
    </w:p>
    <w:p w14:paraId="1E04302C" w14:textId="2E237A85" w:rsidR="00FB1C60" w:rsidRDefault="00FB1C60" w:rsidP="00E37A0E">
      <w:pPr>
        <w:pStyle w:val="NormalWeb"/>
        <w:spacing w:after="280" w:line="276" w:lineRule="auto"/>
        <w:ind w:left="720"/>
        <w:rPr>
          <w:rFonts w:asciiTheme="minorHAnsi" w:hAnsiTheme="minorHAnsi" w:cs="Tahoma"/>
          <w:color w:val="000000"/>
          <w:sz w:val="20"/>
          <w:szCs w:val="20"/>
        </w:rPr>
      </w:pPr>
      <w:r w:rsidRPr="00401570">
        <w:rPr>
          <w:rFonts w:asciiTheme="minorHAnsi" w:hAnsiTheme="minorHAnsi" w:cs="Tahoma"/>
          <w:color w:val="000000"/>
          <w:sz w:val="20"/>
          <w:szCs w:val="20"/>
        </w:rPr>
        <w:t>Success Criteria:</w:t>
      </w:r>
    </w:p>
    <w:p w14:paraId="40CF8DC9" w14:textId="6AE0A5D0" w:rsidR="00E37A0E" w:rsidRPr="00401570" w:rsidRDefault="00E37A0E" w:rsidP="00E37A0E">
      <w:pPr>
        <w:pStyle w:val="NormalWeb"/>
        <w:spacing w:after="280" w:line="276" w:lineRule="auto"/>
        <w:ind w:left="720"/>
        <w:rPr>
          <w:rFonts w:asciiTheme="minorHAnsi" w:hAnsiTheme="minorHAnsi" w:cs="Tahoma"/>
          <w:color w:val="000000"/>
          <w:sz w:val="20"/>
          <w:szCs w:val="20"/>
        </w:rPr>
      </w:pPr>
      <w:r>
        <w:rPr>
          <w:rFonts w:asciiTheme="minorHAnsi" w:hAnsiTheme="minorHAnsi" w:cs="Tahoma"/>
          <w:color w:val="000000"/>
          <w:sz w:val="20"/>
          <w:szCs w:val="20"/>
        </w:rPr>
        <w:t>Players Press F and open up the crafting menu without any difficulties</w:t>
      </w:r>
    </w:p>
    <w:p w14:paraId="0DA2121A" w14:textId="0FBDD887" w:rsidR="00E37A0E" w:rsidRDefault="00FB1C60" w:rsidP="005071D4">
      <w:pPr>
        <w:pStyle w:val="NoSpacing"/>
        <w:ind w:left="720"/>
        <w:rPr>
          <w:rFonts w:asciiTheme="minorHAnsi" w:hAnsiTheme="minorHAnsi" w:cs="Tahoma"/>
          <w:color w:val="000000"/>
          <w:sz w:val="20"/>
          <w:szCs w:val="20"/>
        </w:rPr>
      </w:pPr>
      <w:r w:rsidRPr="00401570">
        <w:rPr>
          <w:rFonts w:asciiTheme="minorHAnsi" w:hAnsiTheme="minorHAnsi" w:cs="Tahoma"/>
          <w:color w:val="000000"/>
          <w:sz w:val="20"/>
          <w:szCs w:val="20"/>
        </w:rPr>
        <w:br/>
        <w:t>Fail Criteria</w:t>
      </w:r>
      <w:r w:rsidR="00E37A0E">
        <w:rPr>
          <w:rFonts w:asciiTheme="minorHAnsi" w:hAnsiTheme="minorHAnsi" w:cs="Tahoma"/>
          <w:color w:val="000000"/>
          <w:sz w:val="20"/>
          <w:szCs w:val="20"/>
        </w:rPr>
        <w:t>:</w:t>
      </w:r>
    </w:p>
    <w:p w14:paraId="078CDB80" w14:textId="77777777" w:rsidR="00E37A0E" w:rsidRDefault="00E37A0E" w:rsidP="00E37A0E">
      <w:pPr>
        <w:pStyle w:val="NoSpacing"/>
        <w:ind w:left="720"/>
        <w:rPr>
          <w:rFonts w:asciiTheme="minorHAnsi" w:hAnsiTheme="minorHAnsi" w:cs="Tahoma"/>
          <w:color w:val="000000"/>
          <w:sz w:val="20"/>
          <w:szCs w:val="20"/>
        </w:rPr>
      </w:pPr>
    </w:p>
    <w:p w14:paraId="7F4EFCB1" w14:textId="4E716598" w:rsidR="00E37A0E" w:rsidRPr="00E37A0E" w:rsidRDefault="00E37A0E" w:rsidP="00E37A0E">
      <w:pPr>
        <w:pStyle w:val="NoSpacing"/>
        <w:ind w:left="720"/>
        <w:rPr>
          <w:rFonts w:asciiTheme="minorHAnsi" w:hAnsiTheme="minorHAnsi" w:cs="Tahoma"/>
          <w:bCs/>
          <w:color w:val="FF0000"/>
          <w:sz w:val="20"/>
          <w:szCs w:val="20"/>
        </w:rPr>
      </w:pPr>
      <w:r>
        <w:rPr>
          <w:rFonts w:asciiTheme="minorHAnsi" w:hAnsiTheme="minorHAnsi" w:cs="Tahoma"/>
          <w:color w:val="000000"/>
          <w:sz w:val="20"/>
          <w:szCs w:val="20"/>
        </w:rPr>
        <w:t>Player has issues when interacting with the NPC</w:t>
      </w:r>
    </w:p>
    <w:p w14:paraId="3D90EEA7" w14:textId="77777777" w:rsidR="00FB1C60" w:rsidRPr="00401570" w:rsidRDefault="00FB1C60" w:rsidP="00FB1C60">
      <w:pPr>
        <w:pStyle w:val="NoSpacing"/>
        <w:rPr>
          <w:rFonts w:asciiTheme="minorHAnsi" w:hAnsiTheme="minorHAnsi" w:cs="Tahoma"/>
          <w:sz w:val="20"/>
          <w:szCs w:val="20"/>
        </w:rPr>
      </w:pPr>
    </w:p>
    <w:p w14:paraId="7C204EDC" w14:textId="0DCFDC4C" w:rsidR="005E3467" w:rsidRPr="00401570" w:rsidRDefault="00FB1C60" w:rsidP="00FB1C60">
      <w:pPr>
        <w:pStyle w:val="NoSpacing"/>
        <w:numPr>
          <w:ilvl w:val="0"/>
          <w:numId w:val="2"/>
        </w:numPr>
        <w:rPr>
          <w:rFonts w:asciiTheme="minorHAnsi" w:hAnsiTheme="minorHAnsi" w:cs="Tahoma"/>
          <w:sz w:val="20"/>
          <w:szCs w:val="20"/>
        </w:rPr>
      </w:pPr>
      <w:r w:rsidRPr="00401570">
        <w:rPr>
          <w:rFonts w:asciiTheme="minorHAnsi" w:hAnsiTheme="minorHAnsi" w:cs="Tahoma"/>
          <w:sz w:val="20"/>
          <w:szCs w:val="20"/>
        </w:rPr>
        <w:t xml:space="preserve">Tested Intention: </w:t>
      </w:r>
      <w:r w:rsidR="005071D4">
        <w:rPr>
          <w:rFonts w:asciiTheme="minorHAnsi" w:hAnsiTheme="minorHAnsi" w:cs="Tahoma"/>
          <w:sz w:val="20"/>
          <w:szCs w:val="20"/>
        </w:rPr>
        <w:t xml:space="preserve"> Left Click to attack the enemy</w:t>
      </w:r>
      <w:r w:rsidRPr="00401570">
        <w:rPr>
          <w:rFonts w:asciiTheme="minorHAnsi" w:hAnsiTheme="minorHAnsi" w:cs="Tahoma"/>
          <w:sz w:val="20"/>
          <w:szCs w:val="20"/>
        </w:rPr>
        <w:br/>
      </w:r>
      <w:r w:rsidR="005E3467" w:rsidRPr="00401570">
        <w:rPr>
          <w:rFonts w:asciiTheme="minorHAnsi" w:hAnsiTheme="minorHAnsi" w:cs="Tahoma"/>
          <w:color w:val="000000"/>
          <w:sz w:val="20"/>
          <w:szCs w:val="20"/>
        </w:rPr>
        <w:t>Level no./designer:</w:t>
      </w:r>
      <w:r w:rsidR="005071D4">
        <w:rPr>
          <w:rFonts w:asciiTheme="minorHAnsi" w:hAnsiTheme="minorHAnsi" w:cs="Tahoma"/>
          <w:color w:val="000000"/>
          <w:sz w:val="20"/>
          <w:szCs w:val="20"/>
        </w:rPr>
        <w:t xml:space="preserve"> Quek Kah </w:t>
      </w:r>
      <w:proofErr w:type="spellStart"/>
      <w:r w:rsidR="005071D4">
        <w:rPr>
          <w:rFonts w:asciiTheme="minorHAnsi" w:hAnsiTheme="minorHAnsi" w:cs="Tahoma"/>
          <w:color w:val="000000"/>
          <w:sz w:val="20"/>
          <w:szCs w:val="20"/>
        </w:rPr>
        <w:t>Jin</w:t>
      </w:r>
      <w:proofErr w:type="spellEnd"/>
    </w:p>
    <w:p w14:paraId="7E7E5816" w14:textId="77777777" w:rsidR="00FB1C60" w:rsidRPr="00401570" w:rsidRDefault="00FB1C60" w:rsidP="005E3467">
      <w:pPr>
        <w:pStyle w:val="NoSpacing"/>
        <w:ind w:left="720"/>
        <w:rPr>
          <w:rFonts w:asciiTheme="minorHAnsi" w:hAnsiTheme="minorHAnsi" w:cs="Tahoma"/>
          <w:sz w:val="20"/>
          <w:szCs w:val="20"/>
        </w:rPr>
      </w:pPr>
      <w:r w:rsidRPr="00401570">
        <w:rPr>
          <w:rFonts w:asciiTheme="minorHAnsi" w:hAnsiTheme="minorHAnsi" w:cs="Tahoma"/>
          <w:sz w:val="20"/>
          <w:szCs w:val="20"/>
        </w:rPr>
        <w:br/>
        <w:t>Success Criteria:</w:t>
      </w:r>
    </w:p>
    <w:p w14:paraId="50064219" w14:textId="2152C769" w:rsidR="00FB1C60" w:rsidRPr="00401570" w:rsidRDefault="005071D4" w:rsidP="00DE792D">
      <w:pPr>
        <w:pStyle w:val="NoSpacing"/>
        <w:rPr>
          <w:rFonts w:asciiTheme="minorHAnsi" w:hAnsiTheme="minorHAnsi" w:cs="Tahoma"/>
          <w:sz w:val="20"/>
          <w:szCs w:val="20"/>
        </w:rPr>
      </w:pPr>
      <w:r>
        <w:rPr>
          <w:rFonts w:asciiTheme="minorHAnsi" w:hAnsiTheme="minorHAnsi" w:cs="Tahoma"/>
          <w:sz w:val="20"/>
          <w:szCs w:val="20"/>
        </w:rPr>
        <w:tab/>
        <w:t>Kills the enemy with the given weapon</w:t>
      </w:r>
    </w:p>
    <w:p w14:paraId="13D6DB64" w14:textId="7FB8BFA3" w:rsidR="00FB1C60" w:rsidRDefault="00FB1C60" w:rsidP="005071D4">
      <w:pPr>
        <w:pStyle w:val="NoSpacing"/>
        <w:ind w:left="720"/>
        <w:rPr>
          <w:rFonts w:asciiTheme="minorHAnsi" w:hAnsiTheme="minorHAnsi" w:cs="Tahoma"/>
          <w:sz w:val="20"/>
          <w:szCs w:val="20"/>
        </w:rPr>
      </w:pPr>
      <w:r w:rsidRPr="00401570">
        <w:rPr>
          <w:rFonts w:asciiTheme="minorHAnsi" w:hAnsiTheme="minorHAnsi" w:cs="Tahoma"/>
          <w:sz w:val="20"/>
          <w:szCs w:val="20"/>
        </w:rPr>
        <w:br/>
        <w:t>Fail Criteria:</w:t>
      </w:r>
    </w:p>
    <w:p w14:paraId="33B52D77" w14:textId="71BA1F3E" w:rsidR="005071D4" w:rsidRDefault="005071D4" w:rsidP="005071D4">
      <w:pPr>
        <w:pStyle w:val="NoSpacing"/>
        <w:ind w:left="720"/>
        <w:rPr>
          <w:rFonts w:asciiTheme="minorHAnsi" w:hAnsiTheme="minorHAnsi" w:cs="Tahoma"/>
          <w:sz w:val="20"/>
          <w:szCs w:val="20"/>
        </w:rPr>
      </w:pPr>
      <w:r>
        <w:rPr>
          <w:rFonts w:asciiTheme="minorHAnsi" w:hAnsiTheme="minorHAnsi" w:cs="Tahoma"/>
          <w:sz w:val="20"/>
          <w:szCs w:val="20"/>
        </w:rPr>
        <w:t>Dies once while facing the initial enemy</w:t>
      </w:r>
    </w:p>
    <w:p w14:paraId="64DF0DCB" w14:textId="77777777" w:rsidR="00B014F2" w:rsidRDefault="00B014F2" w:rsidP="005071D4">
      <w:pPr>
        <w:pStyle w:val="NoSpacing"/>
        <w:ind w:left="720"/>
        <w:rPr>
          <w:rFonts w:asciiTheme="minorHAnsi" w:hAnsiTheme="minorHAnsi" w:cs="Tahoma"/>
          <w:sz w:val="20"/>
          <w:szCs w:val="20"/>
        </w:rPr>
      </w:pPr>
    </w:p>
    <w:p w14:paraId="023BA78C" w14:textId="591162F2" w:rsidR="00B014F2" w:rsidRPr="00401570" w:rsidRDefault="00B014F2" w:rsidP="00B014F2">
      <w:pPr>
        <w:pStyle w:val="NoSpacing"/>
        <w:numPr>
          <w:ilvl w:val="0"/>
          <w:numId w:val="2"/>
        </w:numPr>
        <w:rPr>
          <w:rFonts w:asciiTheme="minorHAnsi" w:hAnsiTheme="minorHAnsi" w:cs="Tahoma"/>
          <w:sz w:val="20"/>
          <w:szCs w:val="20"/>
        </w:rPr>
      </w:pPr>
      <w:r w:rsidRPr="00401570">
        <w:rPr>
          <w:rFonts w:asciiTheme="minorHAnsi" w:hAnsiTheme="minorHAnsi" w:cs="Tahoma"/>
          <w:sz w:val="20"/>
          <w:szCs w:val="20"/>
        </w:rPr>
        <w:t xml:space="preserve">Tested Intention: </w:t>
      </w:r>
      <w:r>
        <w:rPr>
          <w:rFonts w:asciiTheme="minorHAnsi" w:hAnsiTheme="minorHAnsi" w:cs="Tahoma"/>
          <w:sz w:val="20"/>
          <w:szCs w:val="20"/>
        </w:rPr>
        <w:t xml:space="preserve"> </w:t>
      </w:r>
      <w:r>
        <w:rPr>
          <w:rFonts w:asciiTheme="minorHAnsi" w:hAnsiTheme="minorHAnsi" w:cs="Tahoma"/>
          <w:sz w:val="20"/>
          <w:szCs w:val="20"/>
        </w:rPr>
        <w:t>Can go through platforms with S key, and jump through platforms from other angles</w:t>
      </w:r>
      <w:r w:rsidRPr="00401570">
        <w:rPr>
          <w:rFonts w:asciiTheme="minorHAnsi" w:hAnsiTheme="minorHAnsi" w:cs="Tahoma"/>
          <w:sz w:val="20"/>
          <w:szCs w:val="20"/>
        </w:rPr>
        <w:br/>
      </w:r>
      <w:r w:rsidRPr="00401570">
        <w:rPr>
          <w:rFonts w:asciiTheme="minorHAnsi" w:hAnsiTheme="minorHAnsi" w:cs="Tahoma"/>
          <w:color w:val="000000"/>
          <w:sz w:val="20"/>
          <w:szCs w:val="20"/>
        </w:rPr>
        <w:t>Level no./designer:</w:t>
      </w:r>
      <w:r>
        <w:rPr>
          <w:rFonts w:asciiTheme="minorHAnsi" w:hAnsiTheme="minorHAnsi" w:cs="Tahoma"/>
          <w:color w:val="000000"/>
          <w:sz w:val="20"/>
          <w:szCs w:val="20"/>
        </w:rPr>
        <w:t xml:space="preserve"> Quek Kah </w:t>
      </w:r>
      <w:proofErr w:type="spellStart"/>
      <w:r>
        <w:rPr>
          <w:rFonts w:asciiTheme="minorHAnsi" w:hAnsiTheme="minorHAnsi" w:cs="Tahoma"/>
          <w:color w:val="000000"/>
          <w:sz w:val="20"/>
          <w:szCs w:val="20"/>
        </w:rPr>
        <w:t>Jin</w:t>
      </w:r>
      <w:proofErr w:type="spellEnd"/>
    </w:p>
    <w:p w14:paraId="45974ACD" w14:textId="77777777" w:rsidR="00B014F2" w:rsidRPr="00401570" w:rsidRDefault="00B014F2" w:rsidP="00B014F2">
      <w:pPr>
        <w:pStyle w:val="NoSpacing"/>
        <w:ind w:left="720"/>
        <w:rPr>
          <w:rFonts w:asciiTheme="minorHAnsi" w:hAnsiTheme="minorHAnsi" w:cs="Tahoma"/>
          <w:sz w:val="20"/>
          <w:szCs w:val="20"/>
        </w:rPr>
      </w:pPr>
      <w:r w:rsidRPr="00401570">
        <w:rPr>
          <w:rFonts w:asciiTheme="minorHAnsi" w:hAnsiTheme="minorHAnsi" w:cs="Tahoma"/>
          <w:sz w:val="20"/>
          <w:szCs w:val="20"/>
        </w:rPr>
        <w:br/>
        <w:t>Success Criteria:</w:t>
      </w:r>
    </w:p>
    <w:p w14:paraId="581D6301" w14:textId="39896871" w:rsidR="00B014F2" w:rsidRPr="00401570" w:rsidRDefault="00B014F2" w:rsidP="00B014F2">
      <w:pPr>
        <w:pStyle w:val="NoSpacing"/>
        <w:rPr>
          <w:rFonts w:asciiTheme="minorHAnsi" w:hAnsiTheme="minorHAnsi" w:cs="Tahoma"/>
          <w:sz w:val="20"/>
          <w:szCs w:val="20"/>
        </w:rPr>
      </w:pPr>
      <w:r>
        <w:rPr>
          <w:rFonts w:asciiTheme="minorHAnsi" w:hAnsiTheme="minorHAnsi" w:cs="Tahoma"/>
          <w:sz w:val="20"/>
          <w:szCs w:val="20"/>
        </w:rPr>
        <w:tab/>
      </w:r>
      <w:r>
        <w:rPr>
          <w:rFonts w:asciiTheme="minorHAnsi" w:hAnsiTheme="minorHAnsi" w:cs="Tahoma"/>
          <w:sz w:val="20"/>
          <w:szCs w:val="20"/>
        </w:rPr>
        <w:t>S on platform and goes down, goes through platform from below</w:t>
      </w:r>
    </w:p>
    <w:p w14:paraId="7A6C079C" w14:textId="77777777" w:rsidR="00B014F2" w:rsidRDefault="00B014F2" w:rsidP="00B014F2">
      <w:pPr>
        <w:pStyle w:val="NoSpacing"/>
        <w:ind w:left="720"/>
        <w:rPr>
          <w:rFonts w:asciiTheme="minorHAnsi" w:hAnsiTheme="minorHAnsi" w:cs="Tahoma"/>
          <w:sz w:val="20"/>
          <w:szCs w:val="20"/>
        </w:rPr>
      </w:pPr>
      <w:r w:rsidRPr="00401570">
        <w:rPr>
          <w:rFonts w:asciiTheme="minorHAnsi" w:hAnsiTheme="minorHAnsi" w:cs="Tahoma"/>
          <w:sz w:val="20"/>
          <w:szCs w:val="20"/>
        </w:rPr>
        <w:br/>
        <w:t>Fail Criteria:</w:t>
      </w:r>
    </w:p>
    <w:p w14:paraId="1D6CDB3E" w14:textId="1B5EFC63" w:rsidR="00B014F2" w:rsidRDefault="00B014F2" w:rsidP="00B014F2">
      <w:pPr>
        <w:pStyle w:val="NoSpacing"/>
        <w:ind w:left="720"/>
        <w:rPr>
          <w:rFonts w:asciiTheme="minorHAnsi" w:hAnsiTheme="minorHAnsi" w:cs="Tahoma"/>
          <w:sz w:val="20"/>
          <w:szCs w:val="20"/>
        </w:rPr>
      </w:pPr>
      <w:r>
        <w:rPr>
          <w:rFonts w:asciiTheme="minorHAnsi" w:hAnsiTheme="minorHAnsi" w:cs="Tahoma"/>
          <w:sz w:val="20"/>
          <w:szCs w:val="20"/>
        </w:rPr>
        <w:t>Goes around the platform in order to get above or below.</w:t>
      </w:r>
    </w:p>
    <w:p w14:paraId="2F337DC5" w14:textId="77777777" w:rsidR="00B014F2" w:rsidRDefault="00B014F2" w:rsidP="00B014F2">
      <w:pPr>
        <w:pStyle w:val="NoSpacing"/>
        <w:ind w:left="720"/>
        <w:rPr>
          <w:rFonts w:asciiTheme="minorHAnsi" w:hAnsiTheme="minorHAnsi" w:cs="Tahoma"/>
          <w:sz w:val="20"/>
          <w:szCs w:val="20"/>
        </w:rPr>
      </w:pPr>
    </w:p>
    <w:p w14:paraId="67652788" w14:textId="5642016E" w:rsidR="00B014F2" w:rsidRPr="00401570" w:rsidRDefault="00B014F2" w:rsidP="00B014F2">
      <w:pPr>
        <w:pStyle w:val="NoSpacing"/>
        <w:numPr>
          <w:ilvl w:val="0"/>
          <w:numId w:val="2"/>
        </w:numPr>
        <w:rPr>
          <w:rFonts w:asciiTheme="minorHAnsi" w:hAnsiTheme="minorHAnsi" w:cs="Tahoma"/>
          <w:sz w:val="20"/>
          <w:szCs w:val="20"/>
        </w:rPr>
      </w:pPr>
      <w:r w:rsidRPr="00401570">
        <w:rPr>
          <w:rFonts w:asciiTheme="minorHAnsi" w:hAnsiTheme="minorHAnsi" w:cs="Tahoma"/>
          <w:sz w:val="20"/>
          <w:szCs w:val="20"/>
        </w:rPr>
        <w:t xml:space="preserve">Tested Intention: </w:t>
      </w:r>
      <w:r>
        <w:rPr>
          <w:rFonts w:asciiTheme="minorHAnsi" w:hAnsiTheme="minorHAnsi" w:cs="Tahoma"/>
          <w:sz w:val="20"/>
          <w:szCs w:val="20"/>
        </w:rPr>
        <w:t xml:space="preserve"> </w:t>
      </w:r>
      <w:r>
        <w:rPr>
          <w:rFonts w:asciiTheme="minorHAnsi" w:hAnsiTheme="minorHAnsi" w:cs="Tahoma"/>
          <w:sz w:val="20"/>
          <w:szCs w:val="20"/>
        </w:rPr>
        <w:t>Switching weapons with number 1,2,3</w:t>
      </w:r>
      <w:r w:rsidRPr="00401570">
        <w:rPr>
          <w:rFonts w:asciiTheme="minorHAnsi" w:hAnsiTheme="minorHAnsi" w:cs="Tahoma"/>
          <w:sz w:val="20"/>
          <w:szCs w:val="20"/>
        </w:rPr>
        <w:br/>
      </w:r>
      <w:r w:rsidRPr="00401570">
        <w:rPr>
          <w:rFonts w:asciiTheme="minorHAnsi" w:hAnsiTheme="minorHAnsi" w:cs="Tahoma"/>
          <w:color w:val="000000"/>
          <w:sz w:val="20"/>
          <w:szCs w:val="20"/>
        </w:rPr>
        <w:t>Level no./designer:</w:t>
      </w:r>
      <w:r>
        <w:rPr>
          <w:rFonts w:asciiTheme="minorHAnsi" w:hAnsiTheme="minorHAnsi" w:cs="Tahoma"/>
          <w:color w:val="000000"/>
          <w:sz w:val="20"/>
          <w:szCs w:val="20"/>
        </w:rPr>
        <w:t xml:space="preserve"> Quek Kah </w:t>
      </w:r>
      <w:proofErr w:type="spellStart"/>
      <w:r>
        <w:rPr>
          <w:rFonts w:asciiTheme="minorHAnsi" w:hAnsiTheme="minorHAnsi" w:cs="Tahoma"/>
          <w:color w:val="000000"/>
          <w:sz w:val="20"/>
          <w:szCs w:val="20"/>
        </w:rPr>
        <w:t>Jin</w:t>
      </w:r>
      <w:proofErr w:type="spellEnd"/>
    </w:p>
    <w:p w14:paraId="2EAA729C" w14:textId="77777777" w:rsidR="00B014F2" w:rsidRPr="00401570" w:rsidRDefault="00B014F2" w:rsidP="00B014F2">
      <w:pPr>
        <w:pStyle w:val="NoSpacing"/>
        <w:ind w:left="720"/>
        <w:rPr>
          <w:rFonts w:asciiTheme="minorHAnsi" w:hAnsiTheme="minorHAnsi" w:cs="Tahoma"/>
          <w:sz w:val="20"/>
          <w:szCs w:val="20"/>
        </w:rPr>
      </w:pPr>
      <w:r w:rsidRPr="00401570">
        <w:rPr>
          <w:rFonts w:asciiTheme="minorHAnsi" w:hAnsiTheme="minorHAnsi" w:cs="Tahoma"/>
          <w:sz w:val="20"/>
          <w:szCs w:val="20"/>
        </w:rPr>
        <w:br/>
        <w:t>Success Criteria:</w:t>
      </w:r>
    </w:p>
    <w:p w14:paraId="5BFB9B38" w14:textId="21420A83" w:rsidR="00B014F2" w:rsidRPr="00401570" w:rsidRDefault="00B014F2" w:rsidP="00B014F2">
      <w:pPr>
        <w:pStyle w:val="NoSpacing"/>
        <w:rPr>
          <w:rFonts w:asciiTheme="minorHAnsi" w:hAnsiTheme="minorHAnsi" w:cs="Tahoma"/>
          <w:sz w:val="20"/>
          <w:szCs w:val="20"/>
        </w:rPr>
      </w:pPr>
      <w:r>
        <w:rPr>
          <w:rFonts w:asciiTheme="minorHAnsi" w:hAnsiTheme="minorHAnsi" w:cs="Tahoma"/>
          <w:sz w:val="20"/>
          <w:szCs w:val="20"/>
        </w:rPr>
        <w:tab/>
      </w:r>
      <w:r>
        <w:rPr>
          <w:rFonts w:asciiTheme="minorHAnsi" w:hAnsiTheme="minorHAnsi" w:cs="Tahoma"/>
          <w:sz w:val="20"/>
          <w:szCs w:val="20"/>
        </w:rPr>
        <w:t>Equips a secondary weapon and changes to it</w:t>
      </w:r>
    </w:p>
    <w:p w14:paraId="5E7E974C" w14:textId="77777777" w:rsidR="00B014F2" w:rsidRDefault="00B014F2" w:rsidP="00B014F2">
      <w:pPr>
        <w:pStyle w:val="NoSpacing"/>
        <w:ind w:left="720"/>
        <w:rPr>
          <w:rFonts w:asciiTheme="minorHAnsi" w:hAnsiTheme="minorHAnsi" w:cs="Tahoma"/>
          <w:sz w:val="20"/>
          <w:szCs w:val="20"/>
        </w:rPr>
      </w:pPr>
      <w:r w:rsidRPr="00401570">
        <w:rPr>
          <w:rFonts w:asciiTheme="minorHAnsi" w:hAnsiTheme="minorHAnsi" w:cs="Tahoma"/>
          <w:sz w:val="20"/>
          <w:szCs w:val="20"/>
        </w:rPr>
        <w:br/>
        <w:t>Fail Criteria:</w:t>
      </w:r>
    </w:p>
    <w:p w14:paraId="397F244A" w14:textId="59474E79" w:rsidR="00B014F2" w:rsidRDefault="00B014F2" w:rsidP="00B014F2">
      <w:pPr>
        <w:pStyle w:val="NoSpacing"/>
        <w:ind w:left="720"/>
        <w:rPr>
          <w:rFonts w:asciiTheme="minorHAnsi" w:hAnsiTheme="minorHAnsi" w:cs="Tahoma"/>
          <w:sz w:val="20"/>
          <w:szCs w:val="20"/>
        </w:rPr>
      </w:pPr>
      <w:r>
        <w:rPr>
          <w:rFonts w:asciiTheme="minorHAnsi" w:hAnsiTheme="minorHAnsi" w:cs="Tahoma"/>
          <w:sz w:val="20"/>
          <w:szCs w:val="20"/>
        </w:rPr>
        <w:t xml:space="preserve">Does not use a second weapon </w:t>
      </w:r>
    </w:p>
    <w:p w14:paraId="0206A555" w14:textId="77777777" w:rsidR="00B014F2" w:rsidRDefault="00B014F2" w:rsidP="00B014F2">
      <w:pPr>
        <w:pStyle w:val="NoSpacing"/>
        <w:ind w:left="720"/>
        <w:rPr>
          <w:rFonts w:asciiTheme="minorHAnsi" w:hAnsiTheme="minorHAnsi" w:cs="Tahoma"/>
          <w:sz w:val="20"/>
          <w:szCs w:val="20"/>
        </w:rPr>
      </w:pPr>
    </w:p>
    <w:p w14:paraId="76D4ED3A" w14:textId="46F31F89" w:rsidR="00B014F2" w:rsidRPr="00401570" w:rsidRDefault="00B014F2" w:rsidP="00B014F2">
      <w:pPr>
        <w:pStyle w:val="NoSpacing"/>
        <w:numPr>
          <w:ilvl w:val="0"/>
          <w:numId w:val="2"/>
        </w:numPr>
        <w:rPr>
          <w:rFonts w:asciiTheme="minorHAnsi" w:hAnsiTheme="minorHAnsi" w:cs="Tahoma"/>
          <w:sz w:val="20"/>
          <w:szCs w:val="20"/>
        </w:rPr>
      </w:pPr>
      <w:r w:rsidRPr="00401570">
        <w:rPr>
          <w:rFonts w:asciiTheme="minorHAnsi" w:hAnsiTheme="minorHAnsi" w:cs="Tahoma"/>
          <w:sz w:val="20"/>
          <w:szCs w:val="20"/>
        </w:rPr>
        <w:t xml:space="preserve">Tested Intention: </w:t>
      </w:r>
      <w:r>
        <w:rPr>
          <w:rFonts w:asciiTheme="minorHAnsi" w:hAnsiTheme="minorHAnsi" w:cs="Tahoma"/>
          <w:sz w:val="20"/>
          <w:szCs w:val="20"/>
        </w:rPr>
        <w:t xml:space="preserve"> </w:t>
      </w:r>
      <w:r>
        <w:rPr>
          <w:rFonts w:asciiTheme="minorHAnsi" w:hAnsiTheme="minorHAnsi" w:cs="Tahoma"/>
          <w:sz w:val="20"/>
          <w:szCs w:val="20"/>
        </w:rPr>
        <w:t>Crafts a item after slaying an enemy</w:t>
      </w:r>
      <w:r w:rsidRPr="00401570">
        <w:rPr>
          <w:rFonts w:asciiTheme="minorHAnsi" w:hAnsiTheme="minorHAnsi" w:cs="Tahoma"/>
          <w:sz w:val="20"/>
          <w:szCs w:val="20"/>
        </w:rPr>
        <w:br/>
      </w:r>
      <w:r w:rsidRPr="00401570">
        <w:rPr>
          <w:rFonts w:asciiTheme="minorHAnsi" w:hAnsiTheme="minorHAnsi" w:cs="Tahoma"/>
          <w:color w:val="000000"/>
          <w:sz w:val="20"/>
          <w:szCs w:val="20"/>
        </w:rPr>
        <w:t>Level no./designer:</w:t>
      </w:r>
      <w:r>
        <w:rPr>
          <w:rFonts w:asciiTheme="minorHAnsi" w:hAnsiTheme="minorHAnsi" w:cs="Tahoma"/>
          <w:color w:val="000000"/>
          <w:sz w:val="20"/>
          <w:szCs w:val="20"/>
        </w:rPr>
        <w:t xml:space="preserve"> Quek Kah </w:t>
      </w:r>
      <w:proofErr w:type="spellStart"/>
      <w:r>
        <w:rPr>
          <w:rFonts w:asciiTheme="minorHAnsi" w:hAnsiTheme="minorHAnsi" w:cs="Tahoma"/>
          <w:color w:val="000000"/>
          <w:sz w:val="20"/>
          <w:szCs w:val="20"/>
        </w:rPr>
        <w:t>Jin</w:t>
      </w:r>
      <w:proofErr w:type="spellEnd"/>
    </w:p>
    <w:p w14:paraId="619DC7B9" w14:textId="77777777" w:rsidR="00B014F2" w:rsidRPr="00401570" w:rsidRDefault="00B014F2" w:rsidP="00B014F2">
      <w:pPr>
        <w:pStyle w:val="NoSpacing"/>
        <w:ind w:left="720"/>
        <w:rPr>
          <w:rFonts w:asciiTheme="minorHAnsi" w:hAnsiTheme="minorHAnsi" w:cs="Tahoma"/>
          <w:sz w:val="20"/>
          <w:szCs w:val="20"/>
        </w:rPr>
      </w:pPr>
      <w:r w:rsidRPr="00401570">
        <w:rPr>
          <w:rFonts w:asciiTheme="minorHAnsi" w:hAnsiTheme="minorHAnsi" w:cs="Tahoma"/>
          <w:sz w:val="20"/>
          <w:szCs w:val="20"/>
        </w:rPr>
        <w:br/>
        <w:t>Success Criteria:</w:t>
      </w:r>
    </w:p>
    <w:p w14:paraId="7D03F592" w14:textId="2C672733" w:rsidR="00B014F2" w:rsidRPr="00401570" w:rsidRDefault="00B014F2" w:rsidP="00B014F2">
      <w:pPr>
        <w:pStyle w:val="NoSpacing"/>
        <w:rPr>
          <w:rFonts w:asciiTheme="minorHAnsi" w:hAnsiTheme="minorHAnsi" w:cs="Tahoma"/>
          <w:sz w:val="20"/>
          <w:szCs w:val="20"/>
        </w:rPr>
      </w:pPr>
      <w:r>
        <w:rPr>
          <w:rFonts w:asciiTheme="minorHAnsi" w:hAnsiTheme="minorHAnsi" w:cs="Tahoma"/>
          <w:sz w:val="20"/>
          <w:szCs w:val="20"/>
        </w:rPr>
        <w:lastRenderedPageBreak/>
        <w:tab/>
      </w:r>
      <w:r>
        <w:rPr>
          <w:rFonts w:asciiTheme="minorHAnsi" w:hAnsiTheme="minorHAnsi" w:cs="Tahoma"/>
          <w:sz w:val="20"/>
          <w:szCs w:val="20"/>
        </w:rPr>
        <w:t>Crafts an item</w:t>
      </w:r>
    </w:p>
    <w:p w14:paraId="1BF0DB6D" w14:textId="77777777" w:rsidR="00B014F2" w:rsidRDefault="00B014F2" w:rsidP="00B014F2">
      <w:pPr>
        <w:pStyle w:val="NoSpacing"/>
        <w:ind w:left="720"/>
        <w:rPr>
          <w:rFonts w:asciiTheme="minorHAnsi" w:hAnsiTheme="minorHAnsi" w:cs="Tahoma"/>
          <w:sz w:val="20"/>
          <w:szCs w:val="20"/>
        </w:rPr>
      </w:pPr>
      <w:r w:rsidRPr="00401570">
        <w:rPr>
          <w:rFonts w:asciiTheme="minorHAnsi" w:hAnsiTheme="minorHAnsi" w:cs="Tahoma"/>
          <w:sz w:val="20"/>
          <w:szCs w:val="20"/>
        </w:rPr>
        <w:br/>
        <w:t>Fail Criteria:</w:t>
      </w:r>
    </w:p>
    <w:p w14:paraId="021EA1F8" w14:textId="11A09B35" w:rsidR="00B014F2" w:rsidRDefault="00B014F2" w:rsidP="00B014F2">
      <w:pPr>
        <w:pStyle w:val="NoSpacing"/>
        <w:ind w:left="720"/>
        <w:rPr>
          <w:rFonts w:asciiTheme="minorHAnsi" w:hAnsiTheme="minorHAnsi" w:cs="Tahoma"/>
          <w:sz w:val="20"/>
          <w:szCs w:val="20"/>
        </w:rPr>
      </w:pPr>
      <w:r>
        <w:rPr>
          <w:rFonts w:asciiTheme="minorHAnsi" w:hAnsiTheme="minorHAnsi" w:cs="Tahoma"/>
          <w:sz w:val="20"/>
          <w:szCs w:val="20"/>
        </w:rPr>
        <w:t>Does not craft an item</w:t>
      </w:r>
    </w:p>
    <w:p w14:paraId="147FD0F5" w14:textId="77777777" w:rsidR="00B014F2" w:rsidRDefault="00B014F2" w:rsidP="00B014F2">
      <w:pPr>
        <w:pStyle w:val="NoSpacing"/>
        <w:ind w:left="720"/>
        <w:rPr>
          <w:rFonts w:asciiTheme="minorHAnsi" w:hAnsiTheme="minorHAnsi" w:cs="Tahoma"/>
          <w:sz w:val="20"/>
          <w:szCs w:val="20"/>
        </w:rPr>
      </w:pPr>
    </w:p>
    <w:p w14:paraId="48A2809F" w14:textId="6B7C67F1" w:rsidR="00B014F2" w:rsidRPr="00401570" w:rsidRDefault="00B014F2" w:rsidP="00B014F2">
      <w:pPr>
        <w:pStyle w:val="NoSpacing"/>
        <w:numPr>
          <w:ilvl w:val="0"/>
          <w:numId w:val="2"/>
        </w:numPr>
        <w:rPr>
          <w:rFonts w:asciiTheme="minorHAnsi" w:hAnsiTheme="minorHAnsi" w:cs="Tahoma"/>
          <w:sz w:val="20"/>
          <w:szCs w:val="20"/>
        </w:rPr>
      </w:pPr>
      <w:r w:rsidRPr="00401570">
        <w:rPr>
          <w:rFonts w:asciiTheme="minorHAnsi" w:hAnsiTheme="minorHAnsi" w:cs="Tahoma"/>
          <w:sz w:val="20"/>
          <w:szCs w:val="20"/>
        </w:rPr>
        <w:t xml:space="preserve">Tested Intention: </w:t>
      </w:r>
      <w:r>
        <w:rPr>
          <w:rFonts w:asciiTheme="minorHAnsi" w:hAnsiTheme="minorHAnsi" w:cs="Tahoma"/>
          <w:sz w:val="20"/>
          <w:szCs w:val="20"/>
        </w:rPr>
        <w:t xml:space="preserve"> </w:t>
      </w:r>
      <w:r>
        <w:rPr>
          <w:rFonts w:asciiTheme="minorHAnsi" w:hAnsiTheme="minorHAnsi" w:cs="Tahoma"/>
          <w:sz w:val="20"/>
          <w:szCs w:val="20"/>
        </w:rPr>
        <w:t>Equips an equipment or weapon in the inventory</w:t>
      </w:r>
      <w:r w:rsidRPr="00401570">
        <w:rPr>
          <w:rFonts w:asciiTheme="minorHAnsi" w:hAnsiTheme="minorHAnsi" w:cs="Tahoma"/>
          <w:sz w:val="20"/>
          <w:szCs w:val="20"/>
        </w:rPr>
        <w:br/>
      </w:r>
      <w:r w:rsidRPr="00401570">
        <w:rPr>
          <w:rFonts w:asciiTheme="minorHAnsi" w:hAnsiTheme="minorHAnsi" w:cs="Tahoma"/>
          <w:color w:val="000000"/>
          <w:sz w:val="20"/>
          <w:szCs w:val="20"/>
        </w:rPr>
        <w:t>Level no./designer:</w:t>
      </w:r>
      <w:r>
        <w:rPr>
          <w:rFonts w:asciiTheme="minorHAnsi" w:hAnsiTheme="minorHAnsi" w:cs="Tahoma"/>
          <w:color w:val="000000"/>
          <w:sz w:val="20"/>
          <w:szCs w:val="20"/>
        </w:rPr>
        <w:t xml:space="preserve"> Quek Kah </w:t>
      </w:r>
      <w:proofErr w:type="spellStart"/>
      <w:r>
        <w:rPr>
          <w:rFonts w:asciiTheme="minorHAnsi" w:hAnsiTheme="minorHAnsi" w:cs="Tahoma"/>
          <w:color w:val="000000"/>
          <w:sz w:val="20"/>
          <w:szCs w:val="20"/>
        </w:rPr>
        <w:t>Jin</w:t>
      </w:r>
      <w:proofErr w:type="spellEnd"/>
    </w:p>
    <w:p w14:paraId="1D2D2F1A" w14:textId="77777777" w:rsidR="00B014F2" w:rsidRPr="00401570" w:rsidRDefault="00B014F2" w:rsidP="00B014F2">
      <w:pPr>
        <w:pStyle w:val="NoSpacing"/>
        <w:ind w:left="720"/>
        <w:rPr>
          <w:rFonts w:asciiTheme="minorHAnsi" w:hAnsiTheme="minorHAnsi" w:cs="Tahoma"/>
          <w:sz w:val="20"/>
          <w:szCs w:val="20"/>
        </w:rPr>
      </w:pPr>
      <w:r w:rsidRPr="00401570">
        <w:rPr>
          <w:rFonts w:asciiTheme="minorHAnsi" w:hAnsiTheme="minorHAnsi" w:cs="Tahoma"/>
          <w:sz w:val="20"/>
          <w:szCs w:val="20"/>
        </w:rPr>
        <w:br/>
        <w:t>Success Criteria:</w:t>
      </w:r>
    </w:p>
    <w:p w14:paraId="6974BC07" w14:textId="1758EBB0" w:rsidR="00B014F2" w:rsidRPr="00401570" w:rsidRDefault="00B014F2" w:rsidP="00B014F2">
      <w:pPr>
        <w:pStyle w:val="NoSpacing"/>
        <w:rPr>
          <w:rFonts w:asciiTheme="minorHAnsi" w:hAnsiTheme="minorHAnsi" w:cs="Tahoma"/>
          <w:sz w:val="20"/>
          <w:szCs w:val="20"/>
        </w:rPr>
      </w:pPr>
      <w:r>
        <w:rPr>
          <w:rFonts w:asciiTheme="minorHAnsi" w:hAnsiTheme="minorHAnsi" w:cs="Tahoma"/>
          <w:sz w:val="20"/>
          <w:szCs w:val="20"/>
        </w:rPr>
        <w:tab/>
      </w:r>
      <w:r>
        <w:rPr>
          <w:rFonts w:asciiTheme="minorHAnsi" w:hAnsiTheme="minorHAnsi" w:cs="Tahoma"/>
          <w:sz w:val="20"/>
          <w:szCs w:val="20"/>
        </w:rPr>
        <w:t>Drags an equipment/weapon from the inventory to the equip slots</w:t>
      </w:r>
    </w:p>
    <w:p w14:paraId="3E5E529A" w14:textId="77777777" w:rsidR="00B014F2" w:rsidRDefault="00B014F2" w:rsidP="00B014F2">
      <w:pPr>
        <w:pStyle w:val="NoSpacing"/>
        <w:ind w:left="720"/>
        <w:rPr>
          <w:rFonts w:asciiTheme="minorHAnsi" w:hAnsiTheme="minorHAnsi" w:cs="Tahoma"/>
          <w:sz w:val="20"/>
          <w:szCs w:val="20"/>
        </w:rPr>
      </w:pPr>
      <w:r w:rsidRPr="00401570">
        <w:rPr>
          <w:rFonts w:asciiTheme="minorHAnsi" w:hAnsiTheme="minorHAnsi" w:cs="Tahoma"/>
          <w:sz w:val="20"/>
          <w:szCs w:val="20"/>
        </w:rPr>
        <w:br/>
        <w:t>Fail Criteria:</w:t>
      </w:r>
    </w:p>
    <w:p w14:paraId="4393B3AA" w14:textId="7DBD52AF" w:rsidR="00B014F2" w:rsidRDefault="00B014F2" w:rsidP="00B014F2">
      <w:pPr>
        <w:pStyle w:val="NoSpacing"/>
        <w:ind w:left="720"/>
        <w:rPr>
          <w:rFonts w:asciiTheme="minorHAnsi" w:hAnsiTheme="minorHAnsi" w:cs="Tahoma"/>
          <w:sz w:val="20"/>
          <w:szCs w:val="20"/>
        </w:rPr>
      </w:pPr>
      <w:r>
        <w:rPr>
          <w:rFonts w:asciiTheme="minorHAnsi" w:hAnsiTheme="minorHAnsi" w:cs="Tahoma"/>
          <w:sz w:val="20"/>
          <w:szCs w:val="20"/>
        </w:rPr>
        <w:t>Doesn’t equip anything new</w:t>
      </w:r>
    </w:p>
    <w:p w14:paraId="79B6481A" w14:textId="77777777" w:rsidR="00B014F2" w:rsidRDefault="00B014F2" w:rsidP="00B014F2">
      <w:pPr>
        <w:pStyle w:val="NoSpacing"/>
        <w:ind w:left="720"/>
        <w:rPr>
          <w:rFonts w:asciiTheme="minorHAnsi" w:hAnsiTheme="minorHAnsi" w:cs="Tahoma"/>
          <w:sz w:val="20"/>
          <w:szCs w:val="20"/>
        </w:rPr>
      </w:pPr>
    </w:p>
    <w:p w14:paraId="5970808D" w14:textId="377ACC29" w:rsidR="00B014F2" w:rsidRPr="00401570" w:rsidRDefault="00B014F2" w:rsidP="00B014F2">
      <w:pPr>
        <w:pStyle w:val="NoSpacing"/>
        <w:numPr>
          <w:ilvl w:val="0"/>
          <w:numId w:val="2"/>
        </w:numPr>
        <w:rPr>
          <w:rFonts w:asciiTheme="minorHAnsi" w:hAnsiTheme="minorHAnsi" w:cs="Tahoma"/>
          <w:sz w:val="20"/>
          <w:szCs w:val="20"/>
        </w:rPr>
      </w:pPr>
      <w:r w:rsidRPr="00401570">
        <w:rPr>
          <w:rFonts w:asciiTheme="minorHAnsi" w:hAnsiTheme="minorHAnsi" w:cs="Tahoma"/>
          <w:sz w:val="20"/>
          <w:szCs w:val="20"/>
        </w:rPr>
        <w:t xml:space="preserve">Tested Intention: </w:t>
      </w:r>
      <w:r>
        <w:rPr>
          <w:rFonts w:asciiTheme="minorHAnsi" w:hAnsiTheme="minorHAnsi" w:cs="Tahoma"/>
          <w:sz w:val="20"/>
          <w:szCs w:val="20"/>
        </w:rPr>
        <w:t xml:space="preserve"> </w:t>
      </w:r>
      <w:r>
        <w:rPr>
          <w:rFonts w:asciiTheme="minorHAnsi" w:hAnsiTheme="minorHAnsi" w:cs="Tahoma"/>
          <w:sz w:val="20"/>
          <w:szCs w:val="20"/>
        </w:rPr>
        <w:t>Can go to another room</w:t>
      </w:r>
      <w:r w:rsidRPr="00401570">
        <w:rPr>
          <w:rFonts w:asciiTheme="minorHAnsi" w:hAnsiTheme="minorHAnsi" w:cs="Tahoma"/>
          <w:sz w:val="20"/>
          <w:szCs w:val="20"/>
        </w:rPr>
        <w:br/>
      </w:r>
      <w:r w:rsidRPr="00401570">
        <w:rPr>
          <w:rFonts w:asciiTheme="minorHAnsi" w:hAnsiTheme="minorHAnsi" w:cs="Tahoma"/>
          <w:color w:val="000000"/>
          <w:sz w:val="20"/>
          <w:szCs w:val="20"/>
        </w:rPr>
        <w:t>Level no./designer:</w:t>
      </w:r>
      <w:r>
        <w:rPr>
          <w:rFonts w:asciiTheme="minorHAnsi" w:hAnsiTheme="minorHAnsi" w:cs="Tahoma"/>
          <w:color w:val="000000"/>
          <w:sz w:val="20"/>
          <w:szCs w:val="20"/>
        </w:rPr>
        <w:t xml:space="preserve"> Quek Kah </w:t>
      </w:r>
      <w:proofErr w:type="spellStart"/>
      <w:r>
        <w:rPr>
          <w:rFonts w:asciiTheme="minorHAnsi" w:hAnsiTheme="minorHAnsi" w:cs="Tahoma"/>
          <w:color w:val="000000"/>
          <w:sz w:val="20"/>
          <w:szCs w:val="20"/>
        </w:rPr>
        <w:t>Jin</w:t>
      </w:r>
      <w:proofErr w:type="spellEnd"/>
    </w:p>
    <w:p w14:paraId="4C008600" w14:textId="77777777" w:rsidR="00B014F2" w:rsidRPr="00401570" w:rsidRDefault="00B014F2" w:rsidP="00B014F2">
      <w:pPr>
        <w:pStyle w:val="NoSpacing"/>
        <w:ind w:left="720"/>
        <w:rPr>
          <w:rFonts w:asciiTheme="minorHAnsi" w:hAnsiTheme="minorHAnsi" w:cs="Tahoma"/>
          <w:sz w:val="20"/>
          <w:szCs w:val="20"/>
        </w:rPr>
      </w:pPr>
      <w:r w:rsidRPr="00401570">
        <w:rPr>
          <w:rFonts w:asciiTheme="minorHAnsi" w:hAnsiTheme="minorHAnsi" w:cs="Tahoma"/>
          <w:sz w:val="20"/>
          <w:szCs w:val="20"/>
        </w:rPr>
        <w:br/>
        <w:t>Success Criteria:</w:t>
      </w:r>
    </w:p>
    <w:p w14:paraId="4B21939A" w14:textId="715FF743" w:rsidR="00B014F2" w:rsidRPr="00401570" w:rsidRDefault="00B014F2" w:rsidP="00B014F2">
      <w:pPr>
        <w:pStyle w:val="NoSpacing"/>
        <w:rPr>
          <w:rFonts w:asciiTheme="minorHAnsi" w:hAnsiTheme="minorHAnsi" w:cs="Tahoma"/>
          <w:sz w:val="20"/>
          <w:szCs w:val="20"/>
        </w:rPr>
      </w:pPr>
      <w:r>
        <w:rPr>
          <w:rFonts w:asciiTheme="minorHAnsi" w:hAnsiTheme="minorHAnsi" w:cs="Tahoma"/>
          <w:sz w:val="20"/>
          <w:szCs w:val="20"/>
        </w:rPr>
        <w:tab/>
      </w:r>
      <w:r>
        <w:rPr>
          <w:rFonts w:asciiTheme="minorHAnsi" w:hAnsiTheme="minorHAnsi" w:cs="Tahoma"/>
          <w:sz w:val="20"/>
          <w:szCs w:val="20"/>
        </w:rPr>
        <w:t>Walks off into an entrance to go to another room</w:t>
      </w:r>
    </w:p>
    <w:p w14:paraId="62286079" w14:textId="77777777" w:rsidR="00B014F2" w:rsidRDefault="00B014F2" w:rsidP="00B014F2">
      <w:pPr>
        <w:pStyle w:val="NoSpacing"/>
        <w:ind w:left="720"/>
        <w:rPr>
          <w:rFonts w:asciiTheme="minorHAnsi" w:hAnsiTheme="minorHAnsi" w:cs="Tahoma"/>
          <w:sz w:val="20"/>
          <w:szCs w:val="20"/>
        </w:rPr>
      </w:pPr>
      <w:r w:rsidRPr="00401570">
        <w:rPr>
          <w:rFonts w:asciiTheme="minorHAnsi" w:hAnsiTheme="minorHAnsi" w:cs="Tahoma"/>
          <w:sz w:val="20"/>
          <w:szCs w:val="20"/>
        </w:rPr>
        <w:br/>
        <w:t>Fail Criteria:</w:t>
      </w:r>
    </w:p>
    <w:p w14:paraId="4209E084" w14:textId="47C27956" w:rsidR="00B014F2" w:rsidRDefault="00B014F2" w:rsidP="00B014F2">
      <w:pPr>
        <w:pStyle w:val="NoSpacing"/>
        <w:ind w:left="720"/>
        <w:rPr>
          <w:rFonts w:asciiTheme="minorHAnsi" w:hAnsiTheme="minorHAnsi" w:cs="Tahoma"/>
          <w:sz w:val="20"/>
          <w:szCs w:val="20"/>
        </w:rPr>
      </w:pPr>
      <w:r>
        <w:rPr>
          <w:rFonts w:asciiTheme="minorHAnsi" w:hAnsiTheme="minorHAnsi" w:cs="Tahoma"/>
          <w:sz w:val="20"/>
          <w:szCs w:val="20"/>
        </w:rPr>
        <w:t>Stays in the starting room</w:t>
      </w:r>
    </w:p>
    <w:p w14:paraId="799CE8DB" w14:textId="77777777" w:rsidR="00B014F2" w:rsidRDefault="00B014F2" w:rsidP="00B014F2">
      <w:pPr>
        <w:pStyle w:val="NoSpacing"/>
        <w:ind w:left="720"/>
        <w:rPr>
          <w:rFonts w:asciiTheme="minorHAnsi" w:hAnsiTheme="minorHAnsi" w:cs="Tahoma"/>
          <w:sz w:val="20"/>
          <w:szCs w:val="20"/>
        </w:rPr>
      </w:pPr>
    </w:p>
    <w:p w14:paraId="2335E553" w14:textId="6B9F97BD" w:rsidR="00B014F2" w:rsidRPr="00401570" w:rsidRDefault="00B014F2" w:rsidP="00B014F2">
      <w:pPr>
        <w:pStyle w:val="NoSpacing"/>
        <w:numPr>
          <w:ilvl w:val="0"/>
          <w:numId w:val="2"/>
        </w:numPr>
        <w:rPr>
          <w:rFonts w:asciiTheme="minorHAnsi" w:hAnsiTheme="minorHAnsi" w:cs="Tahoma"/>
          <w:sz w:val="20"/>
          <w:szCs w:val="20"/>
        </w:rPr>
      </w:pPr>
      <w:r w:rsidRPr="00401570">
        <w:rPr>
          <w:rFonts w:asciiTheme="minorHAnsi" w:hAnsiTheme="minorHAnsi" w:cs="Tahoma"/>
          <w:sz w:val="20"/>
          <w:szCs w:val="20"/>
        </w:rPr>
        <w:t xml:space="preserve">Tested Intention: </w:t>
      </w:r>
      <w:r>
        <w:rPr>
          <w:rFonts w:asciiTheme="minorHAnsi" w:hAnsiTheme="minorHAnsi" w:cs="Tahoma"/>
          <w:sz w:val="20"/>
          <w:szCs w:val="20"/>
        </w:rPr>
        <w:t xml:space="preserve"> </w:t>
      </w:r>
      <w:r>
        <w:rPr>
          <w:rFonts w:asciiTheme="minorHAnsi" w:hAnsiTheme="minorHAnsi" w:cs="Tahoma"/>
          <w:sz w:val="20"/>
          <w:szCs w:val="20"/>
        </w:rPr>
        <w:t>Swimming in water without dying</w:t>
      </w:r>
      <w:r w:rsidRPr="00401570">
        <w:rPr>
          <w:rFonts w:asciiTheme="minorHAnsi" w:hAnsiTheme="minorHAnsi" w:cs="Tahoma"/>
          <w:sz w:val="20"/>
          <w:szCs w:val="20"/>
        </w:rPr>
        <w:br/>
      </w:r>
      <w:r w:rsidRPr="00401570">
        <w:rPr>
          <w:rFonts w:asciiTheme="minorHAnsi" w:hAnsiTheme="minorHAnsi" w:cs="Tahoma"/>
          <w:color w:val="000000"/>
          <w:sz w:val="20"/>
          <w:szCs w:val="20"/>
        </w:rPr>
        <w:t>Level no./designer:</w:t>
      </w:r>
      <w:r>
        <w:rPr>
          <w:rFonts w:asciiTheme="minorHAnsi" w:hAnsiTheme="minorHAnsi" w:cs="Tahoma"/>
          <w:color w:val="000000"/>
          <w:sz w:val="20"/>
          <w:szCs w:val="20"/>
        </w:rPr>
        <w:t xml:space="preserve"> Quek Kah </w:t>
      </w:r>
      <w:proofErr w:type="spellStart"/>
      <w:r>
        <w:rPr>
          <w:rFonts w:asciiTheme="minorHAnsi" w:hAnsiTheme="minorHAnsi" w:cs="Tahoma"/>
          <w:color w:val="000000"/>
          <w:sz w:val="20"/>
          <w:szCs w:val="20"/>
        </w:rPr>
        <w:t>Jin</w:t>
      </w:r>
      <w:proofErr w:type="spellEnd"/>
    </w:p>
    <w:p w14:paraId="65AB778B" w14:textId="77777777" w:rsidR="00B014F2" w:rsidRPr="00401570" w:rsidRDefault="00B014F2" w:rsidP="00B014F2">
      <w:pPr>
        <w:pStyle w:val="NoSpacing"/>
        <w:ind w:left="720"/>
        <w:rPr>
          <w:rFonts w:asciiTheme="minorHAnsi" w:hAnsiTheme="minorHAnsi" w:cs="Tahoma"/>
          <w:sz w:val="20"/>
          <w:szCs w:val="20"/>
        </w:rPr>
      </w:pPr>
      <w:r w:rsidRPr="00401570">
        <w:rPr>
          <w:rFonts w:asciiTheme="minorHAnsi" w:hAnsiTheme="minorHAnsi" w:cs="Tahoma"/>
          <w:sz w:val="20"/>
          <w:szCs w:val="20"/>
        </w:rPr>
        <w:br/>
        <w:t>Success Criteria:</w:t>
      </w:r>
    </w:p>
    <w:p w14:paraId="7E15F9E4" w14:textId="3A953041" w:rsidR="00B014F2" w:rsidRPr="00401570" w:rsidRDefault="00B014F2" w:rsidP="00B014F2">
      <w:pPr>
        <w:pStyle w:val="NoSpacing"/>
        <w:rPr>
          <w:rFonts w:asciiTheme="minorHAnsi" w:hAnsiTheme="minorHAnsi" w:cs="Tahoma"/>
          <w:sz w:val="20"/>
          <w:szCs w:val="20"/>
        </w:rPr>
      </w:pPr>
      <w:r>
        <w:rPr>
          <w:rFonts w:asciiTheme="minorHAnsi" w:hAnsiTheme="minorHAnsi" w:cs="Tahoma"/>
          <w:sz w:val="20"/>
          <w:szCs w:val="20"/>
        </w:rPr>
        <w:tab/>
      </w:r>
      <w:r>
        <w:rPr>
          <w:rFonts w:asciiTheme="minorHAnsi" w:hAnsiTheme="minorHAnsi" w:cs="Tahoma"/>
          <w:sz w:val="20"/>
          <w:szCs w:val="20"/>
        </w:rPr>
        <w:t>Notices that they are drowning and swims out of the water</w:t>
      </w:r>
    </w:p>
    <w:p w14:paraId="2C209D56" w14:textId="77777777" w:rsidR="00B014F2" w:rsidRDefault="00B014F2" w:rsidP="00B014F2">
      <w:pPr>
        <w:pStyle w:val="NoSpacing"/>
        <w:ind w:left="720"/>
        <w:rPr>
          <w:rFonts w:asciiTheme="minorHAnsi" w:hAnsiTheme="minorHAnsi" w:cs="Tahoma"/>
          <w:sz w:val="20"/>
          <w:szCs w:val="20"/>
        </w:rPr>
      </w:pPr>
      <w:r w:rsidRPr="00401570">
        <w:rPr>
          <w:rFonts w:asciiTheme="minorHAnsi" w:hAnsiTheme="minorHAnsi" w:cs="Tahoma"/>
          <w:sz w:val="20"/>
          <w:szCs w:val="20"/>
        </w:rPr>
        <w:br/>
        <w:t>Fail Criteria:</w:t>
      </w:r>
    </w:p>
    <w:p w14:paraId="7A40A94E" w14:textId="57589EA1" w:rsidR="00B014F2" w:rsidRDefault="00B014F2" w:rsidP="00B014F2">
      <w:pPr>
        <w:pStyle w:val="NoSpacing"/>
        <w:ind w:left="720"/>
        <w:rPr>
          <w:rFonts w:asciiTheme="minorHAnsi" w:hAnsiTheme="minorHAnsi" w:cs="Tahoma"/>
          <w:sz w:val="20"/>
          <w:szCs w:val="20"/>
        </w:rPr>
      </w:pPr>
      <w:r>
        <w:rPr>
          <w:rFonts w:asciiTheme="minorHAnsi" w:hAnsiTheme="minorHAnsi" w:cs="Tahoma"/>
          <w:sz w:val="20"/>
          <w:szCs w:val="20"/>
        </w:rPr>
        <w:t>Does not notice drowning when they stay too long</w:t>
      </w:r>
    </w:p>
    <w:p w14:paraId="5731CFF2" w14:textId="77777777" w:rsidR="00B014F2" w:rsidRDefault="00B014F2" w:rsidP="00B014F2">
      <w:pPr>
        <w:pStyle w:val="NoSpacing"/>
        <w:ind w:left="720"/>
        <w:rPr>
          <w:rFonts w:asciiTheme="minorHAnsi" w:hAnsiTheme="minorHAnsi" w:cs="Tahoma"/>
          <w:sz w:val="20"/>
          <w:szCs w:val="20"/>
        </w:rPr>
      </w:pPr>
    </w:p>
    <w:p w14:paraId="22A918EB" w14:textId="4AE8F59D" w:rsidR="00B014F2" w:rsidRPr="00401570" w:rsidRDefault="00B014F2" w:rsidP="00B014F2">
      <w:pPr>
        <w:pStyle w:val="NoSpacing"/>
        <w:numPr>
          <w:ilvl w:val="0"/>
          <w:numId w:val="2"/>
        </w:numPr>
        <w:rPr>
          <w:rFonts w:asciiTheme="minorHAnsi" w:hAnsiTheme="minorHAnsi" w:cs="Tahoma"/>
          <w:sz w:val="20"/>
          <w:szCs w:val="20"/>
        </w:rPr>
      </w:pPr>
      <w:r w:rsidRPr="00401570">
        <w:rPr>
          <w:rFonts w:asciiTheme="minorHAnsi" w:hAnsiTheme="minorHAnsi" w:cs="Tahoma"/>
          <w:sz w:val="20"/>
          <w:szCs w:val="20"/>
        </w:rPr>
        <w:t xml:space="preserve">Tested Intention: </w:t>
      </w:r>
      <w:r>
        <w:rPr>
          <w:rFonts w:asciiTheme="minorHAnsi" w:hAnsiTheme="minorHAnsi" w:cs="Tahoma"/>
          <w:sz w:val="20"/>
          <w:szCs w:val="20"/>
        </w:rPr>
        <w:t xml:space="preserve"> </w:t>
      </w:r>
      <w:r>
        <w:rPr>
          <w:rFonts w:asciiTheme="minorHAnsi" w:hAnsiTheme="minorHAnsi" w:cs="Tahoma"/>
          <w:sz w:val="20"/>
          <w:szCs w:val="20"/>
        </w:rPr>
        <w:t>Notices status Ailments</w:t>
      </w:r>
      <w:r w:rsidRPr="00401570">
        <w:rPr>
          <w:rFonts w:asciiTheme="minorHAnsi" w:hAnsiTheme="minorHAnsi" w:cs="Tahoma"/>
          <w:sz w:val="20"/>
          <w:szCs w:val="20"/>
        </w:rPr>
        <w:br/>
      </w:r>
      <w:r w:rsidRPr="00401570">
        <w:rPr>
          <w:rFonts w:asciiTheme="minorHAnsi" w:hAnsiTheme="minorHAnsi" w:cs="Tahoma"/>
          <w:color w:val="000000"/>
          <w:sz w:val="20"/>
          <w:szCs w:val="20"/>
        </w:rPr>
        <w:t>Level no./designer:</w:t>
      </w:r>
      <w:r>
        <w:rPr>
          <w:rFonts w:asciiTheme="minorHAnsi" w:hAnsiTheme="minorHAnsi" w:cs="Tahoma"/>
          <w:color w:val="000000"/>
          <w:sz w:val="20"/>
          <w:szCs w:val="20"/>
        </w:rPr>
        <w:t xml:space="preserve"> Quek Kah </w:t>
      </w:r>
      <w:proofErr w:type="spellStart"/>
      <w:r>
        <w:rPr>
          <w:rFonts w:asciiTheme="minorHAnsi" w:hAnsiTheme="minorHAnsi" w:cs="Tahoma"/>
          <w:color w:val="000000"/>
          <w:sz w:val="20"/>
          <w:szCs w:val="20"/>
        </w:rPr>
        <w:t>Jin</w:t>
      </w:r>
      <w:proofErr w:type="spellEnd"/>
    </w:p>
    <w:p w14:paraId="4C2DC4DD" w14:textId="77777777" w:rsidR="00B014F2" w:rsidRPr="00401570" w:rsidRDefault="00B014F2" w:rsidP="00B014F2">
      <w:pPr>
        <w:pStyle w:val="NoSpacing"/>
        <w:ind w:left="720"/>
        <w:rPr>
          <w:rFonts w:asciiTheme="minorHAnsi" w:hAnsiTheme="minorHAnsi" w:cs="Tahoma"/>
          <w:sz w:val="20"/>
          <w:szCs w:val="20"/>
        </w:rPr>
      </w:pPr>
      <w:r w:rsidRPr="00401570">
        <w:rPr>
          <w:rFonts w:asciiTheme="minorHAnsi" w:hAnsiTheme="minorHAnsi" w:cs="Tahoma"/>
          <w:sz w:val="20"/>
          <w:szCs w:val="20"/>
        </w:rPr>
        <w:br/>
        <w:t>Success Criteria:</w:t>
      </w:r>
    </w:p>
    <w:p w14:paraId="12E635CB" w14:textId="287C6265" w:rsidR="00B014F2" w:rsidRPr="00401570" w:rsidRDefault="00B014F2" w:rsidP="00B014F2">
      <w:pPr>
        <w:pStyle w:val="NoSpacing"/>
        <w:rPr>
          <w:rFonts w:asciiTheme="minorHAnsi" w:hAnsiTheme="minorHAnsi" w:cs="Tahoma"/>
          <w:sz w:val="20"/>
          <w:szCs w:val="20"/>
        </w:rPr>
      </w:pPr>
      <w:r>
        <w:rPr>
          <w:rFonts w:asciiTheme="minorHAnsi" w:hAnsiTheme="minorHAnsi" w:cs="Tahoma"/>
          <w:sz w:val="20"/>
          <w:szCs w:val="20"/>
        </w:rPr>
        <w:tab/>
      </w:r>
      <w:r>
        <w:rPr>
          <w:rFonts w:asciiTheme="minorHAnsi" w:hAnsiTheme="minorHAnsi" w:cs="Tahoma"/>
          <w:sz w:val="20"/>
          <w:szCs w:val="20"/>
        </w:rPr>
        <w:t>Gets a status ailment and thinks its bad to have them</w:t>
      </w:r>
    </w:p>
    <w:p w14:paraId="24AA689E" w14:textId="77777777" w:rsidR="00B014F2" w:rsidRDefault="00B014F2" w:rsidP="00B014F2">
      <w:pPr>
        <w:pStyle w:val="NoSpacing"/>
        <w:ind w:left="720"/>
        <w:rPr>
          <w:rFonts w:asciiTheme="minorHAnsi" w:hAnsiTheme="minorHAnsi" w:cs="Tahoma"/>
          <w:sz w:val="20"/>
          <w:szCs w:val="20"/>
        </w:rPr>
      </w:pPr>
      <w:r w:rsidRPr="00401570">
        <w:rPr>
          <w:rFonts w:asciiTheme="minorHAnsi" w:hAnsiTheme="minorHAnsi" w:cs="Tahoma"/>
          <w:sz w:val="20"/>
          <w:szCs w:val="20"/>
        </w:rPr>
        <w:br/>
        <w:t>Fail Criteria:</w:t>
      </w:r>
    </w:p>
    <w:p w14:paraId="387C2DE5" w14:textId="09A46A61" w:rsidR="00B014F2" w:rsidRDefault="00B014F2" w:rsidP="00B014F2">
      <w:pPr>
        <w:pStyle w:val="NoSpacing"/>
        <w:ind w:left="720"/>
        <w:rPr>
          <w:rFonts w:asciiTheme="minorHAnsi" w:hAnsiTheme="minorHAnsi" w:cs="Tahoma"/>
          <w:sz w:val="20"/>
          <w:szCs w:val="20"/>
        </w:rPr>
      </w:pPr>
      <w:r>
        <w:rPr>
          <w:rFonts w:asciiTheme="minorHAnsi" w:hAnsiTheme="minorHAnsi" w:cs="Tahoma"/>
          <w:sz w:val="20"/>
          <w:szCs w:val="20"/>
        </w:rPr>
        <w:t>Gains level 3 status ailment</w:t>
      </w:r>
    </w:p>
    <w:p w14:paraId="09C6FEB9" w14:textId="77777777" w:rsidR="00B014F2" w:rsidRDefault="00B014F2" w:rsidP="00B014F2">
      <w:pPr>
        <w:pStyle w:val="NoSpacing"/>
        <w:ind w:left="720"/>
        <w:rPr>
          <w:rFonts w:asciiTheme="minorHAnsi" w:hAnsiTheme="minorHAnsi" w:cs="Tahoma"/>
          <w:sz w:val="20"/>
          <w:szCs w:val="20"/>
        </w:rPr>
      </w:pPr>
    </w:p>
    <w:p w14:paraId="1ECFF89A" w14:textId="4883C240" w:rsidR="00B014F2" w:rsidRPr="00401570" w:rsidRDefault="00B014F2" w:rsidP="00B014F2">
      <w:pPr>
        <w:pStyle w:val="NoSpacing"/>
        <w:numPr>
          <w:ilvl w:val="0"/>
          <w:numId w:val="2"/>
        </w:numPr>
        <w:rPr>
          <w:rFonts w:asciiTheme="minorHAnsi" w:hAnsiTheme="minorHAnsi" w:cs="Tahoma"/>
          <w:sz w:val="20"/>
          <w:szCs w:val="20"/>
        </w:rPr>
      </w:pPr>
      <w:r w:rsidRPr="00401570">
        <w:rPr>
          <w:rFonts w:asciiTheme="minorHAnsi" w:hAnsiTheme="minorHAnsi" w:cs="Tahoma"/>
          <w:sz w:val="20"/>
          <w:szCs w:val="20"/>
        </w:rPr>
        <w:t xml:space="preserve">Tested Intention: </w:t>
      </w:r>
      <w:r>
        <w:rPr>
          <w:rFonts w:asciiTheme="minorHAnsi" w:hAnsiTheme="minorHAnsi" w:cs="Tahoma"/>
          <w:sz w:val="20"/>
          <w:szCs w:val="20"/>
        </w:rPr>
        <w:t xml:space="preserve"> </w:t>
      </w:r>
      <w:r>
        <w:rPr>
          <w:rFonts w:asciiTheme="minorHAnsi" w:hAnsiTheme="minorHAnsi" w:cs="Tahoma"/>
          <w:sz w:val="20"/>
          <w:szCs w:val="20"/>
        </w:rPr>
        <w:t xml:space="preserve">Learns to dash with double tap </w:t>
      </w:r>
      <w:proofErr w:type="spellStart"/>
      <w:r>
        <w:rPr>
          <w:rFonts w:asciiTheme="minorHAnsi" w:hAnsiTheme="minorHAnsi" w:cs="Tahoma"/>
          <w:sz w:val="20"/>
          <w:szCs w:val="20"/>
        </w:rPr>
        <w:t>a/d</w:t>
      </w:r>
      <w:proofErr w:type="spellEnd"/>
      <w:r>
        <w:rPr>
          <w:rFonts w:asciiTheme="minorHAnsi" w:hAnsiTheme="minorHAnsi" w:cs="Tahoma"/>
          <w:sz w:val="20"/>
          <w:szCs w:val="20"/>
        </w:rPr>
        <w:t xml:space="preserve"> keys</w:t>
      </w:r>
      <w:r w:rsidRPr="00401570">
        <w:rPr>
          <w:rFonts w:asciiTheme="minorHAnsi" w:hAnsiTheme="minorHAnsi" w:cs="Tahoma"/>
          <w:sz w:val="20"/>
          <w:szCs w:val="20"/>
        </w:rPr>
        <w:br/>
      </w:r>
      <w:r w:rsidRPr="00401570">
        <w:rPr>
          <w:rFonts w:asciiTheme="minorHAnsi" w:hAnsiTheme="minorHAnsi" w:cs="Tahoma"/>
          <w:color w:val="000000"/>
          <w:sz w:val="20"/>
          <w:szCs w:val="20"/>
        </w:rPr>
        <w:t>Level no./designer:</w:t>
      </w:r>
      <w:r>
        <w:rPr>
          <w:rFonts w:asciiTheme="minorHAnsi" w:hAnsiTheme="minorHAnsi" w:cs="Tahoma"/>
          <w:color w:val="000000"/>
          <w:sz w:val="20"/>
          <w:szCs w:val="20"/>
        </w:rPr>
        <w:t xml:space="preserve"> Quek Kah </w:t>
      </w:r>
      <w:proofErr w:type="spellStart"/>
      <w:r>
        <w:rPr>
          <w:rFonts w:asciiTheme="minorHAnsi" w:hAnsiTheme="minorHAnsi" w:cs="Tahoma"/>
          <w:color w:val="000000"/>
          <w:sz w:val="20"/>
          <w:szCs w:val="20"/>
        </w:rPr>
        <w:t>Jin</w:t>
      </w:r>
      <w:proofErr w:type="spellEnd"/>
    </w:p>
    <w:p w14:paraId="2B80E27F" w14:textId="77777777" w:rsidR="00B014F2" w:rsidRPr="00401570" w:rsidRDefault="00B014F2" w:rsidP="00B014F2">
      <w:pPr>
        <w:pStyle w:val="NoSpacing"/>
        <w:ind w:left="720"/>
        <w:rPr>
          <w:rFonts w:asciiTheme="minorHAnsi" w:hAnsiTheme="minorHAnsi" w:cs="Tahoma"/>
          <w:sz w:val="20"/>
          <w:szCs w:val="20"/>
        </w:rPr>
      </w:pPr>
      <w:r w:rsidRPr="00401570">
        <w:rPr>
          <w:rFonts w:asciiTheme="minorHAnsi" w:hAnsiTheme="minorHAnsi" w:cs="Tahoma"/>
          <w:sz w:val="20"/>
          <w:szCs w:val="20"/>
        </w:rPr>
        <w:br/>
        <w:t>Success Criteria:</w:t>
      </w:r>
    </w:p>
    <w:p w14:paraId="0A7DDE9C" w14:textId="27810679" w:rsidR="00B014F2" w:rsidRPr="00401570" w:rsidRDefault="00B014F2" w:rsidP="00B014F2">
      <w:pPr>
        <w:pStyle w:val="NoSpacing"/>
        <w:rPr>
          <w:rFonts w:asciiTheme="minorHAnsi" w:hAnsiTheme="minorHAnsi" w:cs="Tahoma"/>
          <w:sz w:val="20"/>
          <w:szCs w:val="20"/>
        </w:rPr>
      </w:pPr>
      <w:r>
        <w:rPr>
          <w:rFonts w:asciiTheme="minorHAnsi" w:hAnsiTheme="minorHAnsi" w:cs="Tahoma"/>
          <w:sz w:val="20"/>
          <w:szCs w:val="20"/>
        </w:rPr>
        <w:tab/>
      </w:r>
      <w:r>
        <w:rPr>
          <w:rFonts w:asciiTheme="minorHAnsi" w:hAnsiTheme="minorHAnsi" w:cs="Tahoma"/>
          <w:sz w:val="20"/>
          <w:szCs w:val="20"/>
        </w:rPr>
        <w:t>Dashes successfully</w:t>
      </w:r>
    </w:p>
    <w:p w14:paraId="19D1AA31" w14:textId="77777777" w:rsidR="00B014F2" w:rsidRDefault="00B014F2" w:rsidP="00B014F2">
      <w:pPr>
        <w:pStyle w:val="NoSpacing"/>
        <w:ind w:left="720"/>
        <w:rPr>
          <w:rFonts w:asciiTheme="minorHAnsi" w:hAnsiTheme="minorHAnsi" w:cs="Tahoma"/>
          <w:sz w:val="20"/>
          <w:szCs w:val="20"/>
        </w:rPr>
      </w:pPr>
      <w:r w:rsidRPr="00401570">
        <w:rPr>
          <w:rFonts w:asciiTheme="minorHAnsi" w:hAnsiTheme="minorHAnsi" w:cs="Tahoma"/>
          <w:sz w:val="20"/>
          <w:szCs w:val="20"/>
        </w:rPr>
        <w:br/>
        <w:t>Fail Criteria:</w:t>
      </w:r>
    </w:p>
    <w:p w14:paraId="1B7AD107" w14:textId="72CC6936" w:rsidR="00B014F2" w:rsidRDefault="00B014F2" w:rsidP="00B014F2">
      <w:pPr>
        <w:pStyle w:val="NoSpacing"/>
        <w:ind w:left="720"/>
        <w:rPr>
          <w:rFonts w:asciiTheme="minorHAnsi" w:hAnsiTheme="minorHAnsi" w:cs="Tahoma"/>
          <w:sz w:val="20"/>
          <w:szCs w:val="20"/>
        </w:rPr>
      </w:pPr>
      <w:r>
        <w:rPr>
          <w:rFonts w:asciiTheme="minorHAnsi" w:hAnsiTheme="minorHAnsi" w:cs="Tahoma"/>
          <w:sz w:val="20"/>
          <w:szCs w:val="20"/>
        </w:rPr>
        <w:t>Doesn’t dash</w:t>
      </w:r>
    </w:p>
    <w:p w14:paraId="7246A3DE" w14:textId="77777777" w:rsidR="00B014F2" w:rsidRDefault="00B014F2" w:rsidP="00B014F2">
      <w:pPr>
        <w:pStyle w:val="NoSpacing"/>
        <w:ind w:left="720"/>
        <w:rPr>
          <w:rFonts w:asciiTheme="minorHAnsi" w:hAnsiTheme="minorHAnsi" w:cs="Tahoma"/>
          <w:sz w:val="20"/>
          <w:szCs w:val="20"/>
        </w:rPr>
      </w:pPr>
    </w:p>
    <w:p w14:paraId="569643DE" w14:textId="77777777" w:rsidR="00B014F2" w:rsidRPr="00401570" w:rsidRDefault="00B014F2" w:rsidP="00B014F2">
      <w:pPr>
        <w:pStyle w:val="NoSpacing"/>
        <w:ind w:left="720"/>
        <w:rPr>
          <w:rFonts w:asciiTheme="minorHAnsi" w:hAnsiTheme="minorHAnsi" w:cs="Tahoma"/>
          <w:sz w:val="20"/>
          <w:szCs w:val="20"/>
        </w:rPr>
      </w:pPr>
    </w:p>
    <w:p w14:paraId="145F15B2" w14:textId="77777777" w:rsidR="00B014F2" w:rsidRPr="00401570" w:rsidRDefault="00B014F2" w:rsidP="00B014F2">
      <w:pPr>
        <w:pStyle w:val="NoSpacing"/>
        <w:ind w:left="720"/>
        <w:rPr>
          <w:rFonts w:asciiTheme="minorHAnsi" w:hAnsiTheme="minorHAnsi" w:cs="Tahoma"/>
          <w:sz w:val="20"/>
          <w:szCs w:val="20"/>
        </w:rPr>
      </w:pPr>
    </w:p>
    <w:p w14:paraId="75C1B0D0" w14:textId="77777777" w:rsidR="00B014F2" w:rsidRPr="00401570" w:rsidRDefault="00B014F2" w:rsidP="00B014F2">
      <w:pPr>
        <w:pStyle w:val="NoSpacing"/>
        <w:ind w:left="720"/>
        <w:rPr>
          <w:rFonts w:asciiTheme="minorHAnsi" w:hAnsiTheme="minorHAnsi" w:cs="Tahoma"/>
          <w:sz w:val="20"/>
          <w:szCs w:val="20"/>
        </w:rPr>
      </w:pPr>
    </w:p>
    <w:p w14:paraId="3180547C" w14:textId="77777777" w:rsidR="00B014F2" w:rsidRPr="00401570" w:rsidRDefault="00B014F2" w:rsidP="00B014F2">
      <w:pPr>
        <w:pStyle w:val="NoSpacing"/>
        <w:ind w:left="720"/>
        <w:rPr>
          <w:rFonts w:asciiTheme="minorHAnsi" w:hAnsiTheme="minorHAnsi" w:cs="Tahoma"/>
          <w:sz w:val="20"/>
          <w:szCs w:val="20"/>
        </w:rPr>
      </w:pPr>
    </w:p>
    <w:p w14:paraId="4B06A839" w14:textId="77777777" w:rsidR="00B014F2" w:rsidRPr="00401570" w:rsidRDefault="00B014F2" w:rsidP="00B014F2">
      <w:pPr>
        <w:pStyle w:val="NoSpacing"/>
        <w:ind w:left="720"/>
        <w:rPr>
          <w:rFonts w:asciiTheme="minorHAnsi" w:hAnsiTheme="minorHAnsi" w:cs="Tahoma"/>
          <w:sz w:val="20"/>
          <w:szCs w:val="20"/>
        </w:rPr>
      </w:pPr>
    </w:p>
    <w:p w14:paraId="771DADD3" w14:textId="77777777" w:rsidR="00B014F2" w:rsidRPr="00401570" w:rsidRDefault="00B014F2" w:rsidP="00B014F2">
      <w:pPr>
        <w:pStyle w:val="NoSpacing"/>
        <w:ind w:left="720"/>
        <w:rPr>
          <w:rFonts w:asciiTheme="minorHAnsi" w:hAnsiTheme="minorHAnsi" w:cs="Tahoma"/>
          <w:sz w:val="20"/>
          <w:szCs w:val="20"/>
        </w:rPr>
      </w:pPr>
    </w:p>
    <w:p w14:paraId="536578B7" w14:textId="77777777" w:rsidR="00B014F2" w:rsidRPr="00401570" w:rsidRDefault="00B014F2" w:rsidP="00B014F2">
      <w:pPr>
        <w:pStyle w:val="NoSpacing"/>
        <w:ind w:left="720"/>
        <w:rPr>
          <w:rFonts w:asciiTheme="minorHAnsi" w:hAnsiTheme="minorHAnsi" w:cs="Tahoma"/>
          <w:sz w:val="20"/>
          <w:szCs w:val="20"/>
        </w:rPr>
      </w:pPr>
    </w:p>
    <w:p w14:paraId="1A09072E" w14:textId="77777777" w:rsidR="00B014F2" w:rsidRPr="00401570" w:rsidRDefault="00B014F2" w:rsidP="00B014F2">
      <w:pPr>
        <w:pStyle w:val="NoSpacing"/>
        <w:ind w:left="720"/>
        <w:rPr>
          <w:rFonts w:asciiTheme="minorHAnsi" w:hAnsiTheme="minorHAnsi" w:cs="Tahoma"/>
          <w:sz w:val="20"/>
          <w:szCs w:val="20"/>
        </w:rPr>
      </w:pPr>
    </w:p>
    <w:p w14:paraId="7E7C50FB" w14:textId="77777777" w:rsidR="00B014F2" w:rsidRPr="00401570" w:rsidRDefault="00B014F2" w:rsidP="005071D4">
      <w:pPr>
        <w:pStyle w:val="NoSpacing"/>
        <w:ind w:left="720"/>
        <w:rPr>
          <w:rFonts w:asciiTheme="minorHAnsi" w:hAnsiTheme="minorHAnsi" w:cs="Tahoma"/>
          <w:sz w:val="20"/>
          <w:szCs w:val="20"/>
        </w:rPr>
      </w:pPr>
    </w:p>
    <w:p w14:paraId="34AB5549" w14:textId="77777777" w:rsidR="005E3467" w:rsidRPr="00401570" w:rsidRDefault="005E3467" w:rsidP="00401570">
      <w:pPr>
        <w:pStyle w:val="NoSpacing"/>
        <w:rPr>
          <w:rFonts w:asciiTheme="minorHAnsi" w:hAnsiTheme="minorHAnsi" w:cs="Tahoma"/>
          <w:sz w:val="20"/>
          <w:szCs w:val="20"/>
        </w:rPr>
      </w:pPr>
    </w:p>
    <w:sectPr w:rsidR="005E3467" w:rsidRPr="0040157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A0F7E" w14:textId="77777777" w:rsidR="00CF35E9" w:rsidRDefault="00CF35E9" w:rsidP="009753B5">
      <w:r>
        <w:separator/>
      </w:r>
    </w:p>
  </w:endnote>
  <w:endnote w:type="continuationSeparator" w:id="0">
    <w:p w14:paraId="405F7BA4" w14:textId="77777777" w:rsidR="00CF35E9" w:rsidRDefault="00CF35E9" w:rsidP="00975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34880" w14:textId="77777777" w:rsidR="00CF35E9" w:rsidRDefault="00CF35E9" w:rsidP="009753B5">
      <w:r>
        <w:separator/>
      </w:r>
    </w:p>
  </w:footnote>
  <w:footnote w:type="continuationSeparator" w:id="0">
    <w:p w14:paraId="5F814629" w14:textId="77777777" w:rsidR="00CF35E9" w:rsidRDefault="00CF35E9" w:rsidP="00975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D1A5B" w14:textId="5B3C01F0" w:rsidR="009753B5" w:rsidRPr="00B82CED" w:rsidRDefault="00B82CED">
    <w:pPr>
      <w:pStyle w:val="Header"/>
      <w:rPr>
        <w:lang w:val="en-SG"/>
      </w:rPr>
    </w:pPr>
    <w:r>
      <w:rPr>
        <w:lang w:val="en-SG"/>
      </w:rPr>
      <w:t>Test Plan</w:t>
    </w:r>
    <w:r>
      <w:rPr>
        <w:lang w:val="en-SG"/>
      </w:rPr>
      <w:tab/>
      <w:t>Game/App Name</w:t>
    </w:r>
    <w:r>
      <w:rPr>
        <w:lang w:val="en-SG"/>
      </w:rPr>
      <w:tab/>
      <w:t>Developer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num w:numId="1" w16cid:durableId="1034496884">
    <w:abstractNumId w:val="0"/>
  </w:num>
  <w:num w:numId="2" w16cid:durableId="219293858">
    <w:abstractNumId w:val="1"/>
  </w:num>
  <w:num w:numId="3" w16cid:durableId="1993287741">
    <w:abstractNumId w:val="2"/>
  </w:num>
  <w:num w:numId="4" w16cid:durableId="737826558">
    <w:abstractNumId w:val="3"/>
  </w:num>
  <w:num w:numId="5" w16cid:durableId="1017347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C60"/>
    <w:rsid w:val="00017405"/>
    <w:rsid w:val="00052CD4"/>
    <w:rsid w:val="000B38D5"/>
    <w:rsid w:val="0010703D"/>
    <w:rsid w:val="00181D99"/>
    <w:rsid w:val="001D479A"/>
    <w:rsid w:val="002525B1"/>
    <w:rsid w:val="003044E2"/>
    <w:rsid w:val="003617FD"/>
    <w:rsid w:val="00363884"/>
    <w:rsid w:val="00401570"/>
    <w:rsid w:val="0044123A"/>
    <w:rsid w:val="004D4161"/>
    <w:rsid w:val="004F3394"/>
    <w:rsid w:val="005071D4"/>
    <w:rsid w:val="0056122A"/>
    <w:rsid w:val="005715AC"/>
    <w:rsid w:val="00590E5D"/>
    <w:rsid w:val="005A5EF9"/>
    <w:rsid w:val="005E3467"/>
    <w:rsid w:val="006A61C5"/>
    <w:rsid w:val="006A6D3A"/>
    <w:rsid w:val="006B30F1"/>
    <w:rsid w:val="007C79A8"/>
    <w:rsid w:val="007E2D06"/>
    <w:rsid w:val="007E4394"/>
    <w:rsid w:val="00862811"/>
    <w:rsid w:val="008A68AE"/>
    <w:rsid w:val="008E5EFC"/>
    <w:rsid w:val="008F231C"/>
    <w:rsid w:val="009130CB"/>
    <w:rsid w:val="00961F05"/>
    <w:rsid w:val="009753B5"/>
    <w:rsid w:val="00995B21"/>
    <w:rsid w:val="00A12715"/>
    <w:rsid w:val="00A41F75"/>
    <w:rsid w:val="00AA308A"/>
    <w:rsid w:val="00B014F2"/>
    <w:rsid w:val="00B04D24"/>
    <w:rsid w:val="00B26029"/>
    <w:rsid w:val="00B759EF"/>
    <w:rsid w:val="00B82CED"/>
    <w:rsid w:val="00B90D9C"/>
    <w:rsid w:val="00C30A3B"/>
    <w:rsid w:val="00CE40F8"/>
    <w:rsid w:val="00CF35E9"/>
    <w:rsid w:val="00D67E79"/>
    <w:rsid w:val="00DE792D"/>
    <w:rsid w:val="00E11F49"/>
    <w:rsid w:val="00E12442"/>
    <w:rsid w:val="00E37A0E"/>
    <w:rsid w:val="00F26D47"/>
    <w:rsid w:val="00F7599F"/>
    <w:rsid w:val="00FB1C60"/>
    <w:rsid w:val="00FB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69DB2"/>
  <w15:chartTrackingRefBased/>
  <w15:docId w15:val="{4A27DC3D-EFDE-40D4-B93A-DE9E611B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C60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B1C6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B1C60"/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NormalWeb">
    <w:name w:val="Normal (Web)"/>
    <w:basedOn w:val="Normal"/>
    <w:rsid w:val="00FB1C60"/>
    <w:pPr>
      <w:spacing w:before="280" w:after="115"/>
    </w:pPr>
  </w:style>
  <w:style w:type="paragraph" w:styleId="NoSpacing">
    <w:name w:val="No Spacing"/>
    <w:qFormat/>
    <w:rsid w:val="00FB1C60"/>
    <w:pPr>
      <w:suppressAutoHyphens/>
      <w:spacing w:after="0" w:line="240" w:lineRule="auto"/>
    </w:pPr>
    <w:rPr>
      <w:rFonts w:ascii="Times New Roman" w:eastAsia="Arial" w:hAnsi="Times New Roman" w:cs="Calibri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9753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3B5"/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9753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3B5"/>
    <w:rPr>
      <w:rFonts w:ascii="Times New Roman" w:eastAsia="Times New Roman" w:hAnsi="Times New Roman" w:cs="Calibri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Su</dc:creator>
  <cp:keywords/>
  <dc:description/>
  <cp:lastModifiedBy>QUEK KAH JIN</cp:lastModifiedBy>
  <cp:revision>7</cp:revision>
  <dcterms:created xsi:type="dcterms:W3CDTF">2022-06-26T15:50:00Z</dcterms:created>
  <dcterms:modified xsi:type="dcterms:W3CDTF">2023-07-23T15:29:00Z</dcterms:modified>
</cp:coreProperties>
</file>