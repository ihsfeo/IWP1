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6273" w14:textId="77777777" w:rsidR="00FB1C60" w:rsidRPr="00401570" w:rsidRDefault="00FB1C60" w:rsidP="00FB1C60">
      <w:pPr>
        <w:tabs>
          <w:tab w:val="left" w:pos="9360"/>
        </w:tabs>
        <w:spacing w:line="276" w:lineRule="auto"/>
        <w:rPr>
          <w:rFonts w:asciiTheme="minorHAnsi" w:hAnsiTheme="minorHAnsi" w:cs="Tahoma"/>
          <w:b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/>
          <w:bCs/>
          <w:color w:val="000000"/>
          <w:sz w:val="20"/>
          <w:szCs w:val="20"/>
        </w:rPr>
        <w:t>Post Test Summary</w:t>
      </w:r>
    </w:p>
    <w:p w14:paraId="37DEC9B9" w14:textId="6B0A8E22" w:rsidR="00FB1C60" w:rsidRDefault="00FB1C60" w:rsidP="001449C4">
      <w:pPr>
        <w:tabs>
          <w:tab w:val="left" w:pos="9360"/>
        </w:tabs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General Summary on Test Process:</w:t>
      </w:r>
      <w:r w:rsidR="001449C4">
        <w:rPr>
          <w:rFonts w:asciiTheme="minorHAnsi" w:hAnsiTheme="minorHAnsi" w:cs="Tahoma"/>
          <w:bCs/>
          <w:color w:val="000000"/>
          <w:sz w:val="20"/>
          <w:szCs w:val="20"/>
        </w:rPr>
        <w:t xml:space="preserve"> </w:t>
      </w:r>
    </w:p>
    <w:p w14:paraId="68644F55" w14:textId="36C6FE44" w:rsidR="001449C4" w:rsidRDefault="001449C4" w:rsidP="001449C4">
      <w:pPr>
        <w:tabs>
          <w:tab w:val="left" w:pos="9360"/>
        </w:tabs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  <w:r w:rsidRPr="001449C4">
        <w:rPr>
          <w:rFonts w:asciiTheme="minorHAnsi" w:hAnsiTheme="minorHAnsi" w:cs="Tahoma"/>
          <w:bCs/>
          <w:color w:val="000000"/>
          <w:sz w:val="20"/>
          <w:szCs w:val="20"/>
        </w:rPr>
        <w:t>https://docs.google.com/spreadsheets/d/1dNoIvz7z7VxLla7lWsQWxRgCnSs8eHJlketFFqsjUnE/edit?resourcekey#gid=2122756130</w:t>
      </w:r>
    </w:p>
    <w:p w14:paraId="78ED9891" w14:textId="77777777" w:rsidR="0056122A" w:rsidRDefault="0056122A" w:rsidP="00FB1C60">
      <w:pPr>
        <w:tabs>
          <w:tab w:val="left" w:pos="9360"/>
        </w:tabs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4E02F520" w14:textId="698A7A19" w:rsidR="0056122A" w:rsidRPr="00401570" w:rsidRDefault="0056122A" w:rsidP="00FB1C60">
      <w:pPr>
        <w:tabs>
          <w:tab w:val="left" w:pos="9360"/>
        </w:tabs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6282AF9A" w14:textId="3DB07264" w:rsidR="00FB1C60" w:rsidRPr="00401570" w:rsidRDefault="00FB1C60" w:rsidP="00FB1C60">
      <w:pPr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  <w:t xml:space="preserve">1. Problem Summary: 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Cannot interact with NPC properly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</w:p>
    <w:p w14:paraId="4A97A520" w14:textId="70D2E718" w:rsidR="005715AC" w:rsidRDefault="00B04D24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Frequency: 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Low</w:t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</w:p>
    <w:p w14:paraId="36A691F8" w14:textId="6C91ACF1" w:rsidR="00862811" w:rsidRPr="00401570" w:rsidRDefault="005715AC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 High</w:t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Discovered By: </w:t>
      </w:r>
      <w:proofErr w:type="spellStart"/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jerryl</w:t>
      </w:r>
      <w:proofErr w:type="spellEnd"/>
    </w:p>
    <w:p w14:paraId="2F3AACAA" w14:textId="4ECCE6EE" w:rsidR="00052CD4" w:rsidRPr="00401570" w:rsidRDefault="00052CD4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Designer to follow up: 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 xml:space="preserve">Quek Kah </w:t>
      </w:r>
      <w:proofErr w:type="spellStart"/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78FEB9DD" w14:textId="77777777" w:rsidR="00FB1C60" w:rsidRPr="00401570" w:rsidRDefault="00FB1C60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5F2D57C2" w14:textId="5409C598" w:rsidR="00862811" w:rsidRPr="00401570" w:rsidRDefault="00F55F18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Rarely, the option to interact would disappear despite being in range.</w:t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</w:p>
    <w:p w14:paraId="698C8CB5" w14:textId="77777777" w:rsidR="00862811" w:rsidRPr="00401570" w:rsidRDefault="00862811" w:rsidP="007E4394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4FFEF6C9" w14:textId="77777777" w:rsidR="00FB1C60" w:rsidRPr="00401570" w:rsidRDefault="00FB1C60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</w:r>
    </w:p>
    <w:p w14:paraId="034E609A" w14:textId="77777777" w:rsidR="00FB1C60" w:rsidRPr="00401570" w:rsidRDefault="00FB1C60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70DCB6C7" w14:textId="77777777" w:rsidR="006B30F1" w:rsidRPr="00401570" w:rsidRDefault="006B30F1" w:rsidP="00FB1C60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5E5CF165" w14:textId="7A562915" w:rsidR="006B30F1" w:rsidRPr="00401570" w:rsidRDefault="006B30F1" w:rsidP="006B30F1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2. Problem Summary: 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Does not know how to attack the enemy</w:t>
      </w:r>
    </w:p>
    <w:p w14:paraId="2EA59F43" w14:textId="216E40BC" w:rsidR="008F231C" w:rsidRDefault="004F3394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y: None</w:t>
      </w:r>
    </w:p>
    <w:p w14:paraId="22DB9293" w14:textId="6E8E825B" w:rsidR="006B30F1" w:rsidRPr="00401570" w:rsidRDefault="008F231C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="006B30F1"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 xml:space="preserve"> High</w:t>
      </w:r>
      <w:r w:rsidR="006B30F1"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>Discovered By: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 xml:space="preserve"> No one</w:t>
      </w:r>
    </w:p>
    <w:p w14:paraId="5C92E4F2" w14:textId="4423F237" w:rsidR="00D67E79" w:rsidRPr="00401570" w:rsidRDefault="00D67E79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 xml:space="preserve">  Quek Kah </w:t>
      </w:r>
      <w:proofErr w:type="spellStart"/>
      <w:r w:rsidR="00F55F18"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0A660610" w14:textId="77777777" w:rsidR="006B30F1" w:rsidRDefault="006B30F1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3A750AE2" w14:textId="01843DA7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Everyone knows how to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left</w:t>
      </w:r>
      <w:proofErr w:type="gramEnd"/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click to attack</w:t>
      </w:r>
    </w:p>
    <w:p w14:paraId="2C44F9E7" w14:textId="77777777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60D6417C" w14:textId="534E118B" w:rsidR="00F55F18" w:rsidRPr="00401570" w:rsidRDefault="00F55F18" w:rsidP="00F55F18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3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Does not understand movement with platforms</w:t>
      </w:r>
    </w:p>
    <w:p w14:paraId="169B21EB" w14:textId="33D6332D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Low</w:t>
      </w:r>
    </w:p>
    <w:p w14:paraId="5870EF1D" w14:textId="7B29E9D9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Medium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Discovered By: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Basil</w:t>
      </w:r>
    </w:p>
    <w:p w14:paraId="7F9214F5" w14:textId="699214C0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223AEAA6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771AF92E" w14:textId="56D2FC44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Was not Obvious that the thin white line was passable from below, and that S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Key  while</w:t>
      </w:r>
      <w:proofErr w:type="gramEnd"/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standing on it allows you to pass through it</w:t>
      </w:r>
    </w:p>
    <w:p w14:paraId="3304A141" w14:textId="77777777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28684495" w14:textId="45A81CD6" w:rsidR="00F55F18" w:rsidRPr="00401570" w:rsidRDefault="00F55F18" w:rsidP="00F55F18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4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Does not know how to switch weapons</w:t>
      </w:r>
    </w:p>
    <w:p w14:paraId="431BD6F4" w14:textId="1C127A6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low</w:t>
      </w:r>
    </w:p>
    <w:p w14:paraId="1E122BC7" w14:textId="5760A6F9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medium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Discovered By: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Lovell</w:t>
      </w:r>
    </w:p>
    <w:p w14:paraId="3A2642AA" w14:textId="3504395D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68D857A3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66676A5C" w14:textId="19FBF265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lastRenderedPageBreak/>
        <w:t xml:space="preserve">Decided not to equip a secondary weapon due to preferences, thus not being able to swap, should make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more cool</w:t>
      </w:r>
      <w:proofErr w:type="gramEnd"/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weapons</w:t>
      </w:r>
    </w:p>
    <w:p w14:paraId="0EED2696" w14:textId="77777777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278B42B9" w14:textId="75D6F7A4" w:rsidR="00F55F18" w:rsidRPr="00401570" w:rsidRDefault="00F55F18" w:rsidP="00F55F18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5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Does not craft a weapon after slaying an enemy</w:t>
      </w:r>
    </w:p>
    <w:p w14:paraId="248B760C" w14:textId="3A119332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None</w:t>
      </w:r>
    </w:p>
    <w:p w14:paraId="153C5EBD" w14:textId="15461C4D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High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Discovered By: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No one</w:t>
      </w:r>
    </w:p>
    <w:p w14:paraId="480B2ADD" w14:textId="2F574A94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6F782E95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57B72174" w14:textId="761F2BD8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Everyone went back to craft items after slaying an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enemy</w:t>
      </w:r>
      <w:proofErr w:type="gramEnd"/>
    </w:p>
    <w:p w14:paraId="098626FF" w14:textId="77777777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493B44A7" w14:textId="1B7AC3B3" w:rsidR="00F55F18" w:rsidRPr="00401570" w:rsidRDefault="00F55F18" w:rsidP="00F55F18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6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Does not equip a new item</w:t>
      </w:r>
    </w:p>
    <w:p w14:paraId="01C583E1" w14:textId="0317F7BF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None</w:t>
      </w:r>
    </w:p>
    <w:p w14:paraId="1160ED9D" w14:textId="0CBA2B58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High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>Discovered By: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 one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 </w:t>
      </w:r>
    </w:p>
    <w:p w14:paraId="4E884D38" w14:textId="5F0AD6C4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5E073C20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0704F68D" w14:textId="52E87473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Everyone equipped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something</w:t>
      </w:r>
      <w:proofErr w:type="gramEnd"/>
    </w:p>
    <w:p w14:paraId="2DF57878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1E5D5026" w14:textId="192FD4F0" w:rsidR="00F55F18" w:rsidRPr="00401570" w:rsidRDefault="00F55F18" w:rsidP="00F55F18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7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Does not go to the next room</w:t>
      </w:r>
    </w:p>
    <w:p w14:paraId="7CD87175" w14:textId="1926C6B4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None</w:t>
      </w:r>
    </w:p>
    <w:p w14:paraId="1685836D" w14:textId="04EE24EE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High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>Discovered By: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 one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 </w:t>
      </w:r>
    </w:p>
    <w:p w14:paraId="1B0FB20F" w14:textId="026956DD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442EAB89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1B18BCBE" w14:textId="50D74212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Everyone moves on to room 2 from the starting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room</w:t>
      </w:r>
      <w:proofErr w:type="gramEnd"/>
    </w:p>
    <w:p w14:paraId="5FB39B04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52781703" w14:textId="516D680B" w:rsidR="00F55F18" w:rsidRPr="00401570" w:rsidRDefault="00F55F18" w:rsidP="00F55F18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8.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 Problem Summary: </w:t>
      </w:r>
      <w:r w:rsidR="00DF7B16">
        <w:rPr>
          <w:rFonts w:asciiTheme="minorHAnsi" w:hAnsiTheme="minorHAnsi" w:cs="Tahoma"/>
          <w:bCs/>
          <w:color w:val="000000"/>
          <w:sz w:val="20"/>
          <w:szCs w:val="20"/>
        </w:rPr>
        <w:t>Does not notice drowning when drowning</w:t>
      </w:r>
    </w:p>
    <w:p w14:paraId="6417A24F" w14:textId="056873DF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 w:rsidR="00DF7B16">
        <w:rPr>
          <w:rFonts w:asciiTheme="minorHAnsi" w:hAnsiTheme="minorHAnsi" w:cs="Tahoma"/>
          <w:bCs/>
          <w:color w:val="000000"/>
          <w:sz w:val="20"/>
          <w:szCs w:val="20"/>
        </w:rPr>
        <w:t xml:space="preserve"> Low</w:t>
      </w:r>
    </w:p>
    <w:p w14:paraId="79BA90D4" w14:textId="6758EA23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 w:rsidR="00DF7B16">
        <w:rPr>
          <w:rFonts w:asciiTheme="minorHAnsi" w:hAnsiTheme="minorHAnsi" w:cs="Tahoma"/>
          <w:bCs/>
          <w:color w:val="000000"/>
          <w:sz w:val="20"/>
          <w:szCs w:val="20"/>
        </w:rPr>
        <w:t xml:space="preserve"> Medium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Discovered By: </w:t>
      </w:r>
      <w:r w:rsidR="00DF7B16">
        <w:rPr>
          <w:rFonts w:asciiTheme="minorHAnsi" w:hAnsiTheme="minorHAnsi" w:cs="Tahoma"/>
          <w:bCs/>
          <w:color w:val="000000"/>
          <w:sz w:val="20"/>
          <w:szCs w:val="20"/>
        </w:rPr>
        <w:t>Basil</w:t>
      </w:r>
    </w:p>
    <w:p w14:paraId="055316F2" w14:textId="5D59B244" w:rsidR="00F55F18" w:rsidRPr="00401570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 w:rsidR="00DF7B16"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 w:rsidR="00DF7B16"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5FA3F430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30BEBF91" w14:textId="2AF1B8FF" w:rsidR="00DF7B16" w:rsidRDefault="00DF7B16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Very few stayed long enough in water to start drowning. When they do, there is no clear indication of drowning other than health dropping.</w:t>
      </w:r>
    </w:p>
    <w:p w14:paraId="0257A868" w14:textId="77777777" w:rsidR="00DF7B16" w:rsidRDefault="00DF7B16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41336AB6" w14:textId="0E172BAF" w:rsidR="00DF7B16" w:rsidRPr="00401570" w:rsidRDefault="00DF7B16" w:rsidP="00DF7B16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9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Does not notice status ailments</w:t>
      </w:r>
    </w:p>
    <w:p w14:paraId="6C919F08" w14:textId="25962564" w:rsidR="00DF7B16" w:rsidRDefault="00DF7B16" w:rsidP="00DF7B1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Low</w:t>
      </w:r>
    </w:p>
    <w:p w14:paraId="298EEAB9" w14:textId="2AB30D12" w:rsidR="00DF7B16" w:rsidRPr="00401570" w:rsidRDefault="00DF7B16" w:rsidP="00DF7B1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High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>Discovered By: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Basil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 </w:t>
      </w:r>
    </w:p>
    <w:p w14:paraId="6ACF7593" w14:textId="184207AC" w:rsidR="00DF7B16" w:rsidRPr="00401570" w:rsidRDefault="00DF7B16" w:rsidP="00DF7B1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33DE7559" w14:textId="77777777" w:rsidR="00DF7B16" w:rsidRDefault="00DF7B16" w:rsidP="00DF7B1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lastRenderedPageBreak/>
        <w:br/>
        <w:t xml:space="preserve">Description: </w:t>
      </w:r>
    </w:p>
    <w:p w14:paraId="0C7009C4" w14:textId="4DEF1635" w:rsidR="00DF7B16" w:rsidRDefault="00DF7B16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He was too engrossed with standing lava. </w:t>
      </w:r>
      <w:proofErr w:type="gramStart"/>
      <w:r>
        <w:rPr>
          <w:rFonts w:asciiTheme="minorHAnsi" w:hAnsiTheme="minorHAnsi" w:cs="Tahoma"/>
          <w:bCs/>
          <w:color w:val="000000"/>
          <w:sz w:val="20"/>
          <w:szCs w:val="20"/>
        </w:rPr>
        <w:t>Also</w:t>
      </w:r>
      <w:proofErr w:type="gramEnd"/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the UI is too small.</w:t>
      </w:r>
    </w:p>
    <w:p w14:paraId="05DC5F68" w14:textId="77777777" w:rsidR="00C56226" w:rsidRDefault="00C56226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35369EA1" w14:textId="4F60916B" w:rsidR="00C56226" w:rsidRPr="00401570" w:rsidRDefault="00C56226" w:rsidP="00C56226">
      <w:pPr>
        <w:spacing w:line="276" w:lineRule="auto"/>
        <w:ind w:firstLine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10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. Problem Summary: 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>Does not dash</w:t>
      </w:r>
    </w:p>
    <w:p w14:paraId="0B705551" w14:textId="5FBF5116" w:rsidR="00C56226" w:rsidRDefault="00C56226" w:rsidP="00C5622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Frequency: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None</w:t>
      </w:r>
    </w:p>
    <w:p w14:paraId="6F85BB32" w14:textId="36BB414E" w:rsidR="00C56226" w:rsidRPr="00401570" w:rsidRDefault="00C56226" w:rsidP="00C5622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>Severity: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ab/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High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>Discovered By: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No one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 xml:space="preserve"> </w:t>
      </w:r>
    </w:p>
    <w:p w14:paraId="786B64E5" w14:textId="02D4B4A9" w:rsidR="00C56226" w:rsidRPr="00401570" w:rsidRDefault="00C56226" w:rsidP="00C5622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Designer to follow up:</w:t>
      </w: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Jin</w:t>
      </w:r>
      <w:proofErr w:type="spellEnd"/>
    </w:p>
    <w:p w14:paraId="4B0AAF95" w14:textId="77777777" w:rsidR="00C56226" w:rsidRDefault="00C56226" w:rsidP="00C5622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br/>
        <w:t xml:space="preserve">Description: </w:t>
      </w:r>
    </w:p>
    <w:p w14:paraId="2A352548" w14:textId="74AFA82D" w:rsidR="00C56226" w:rsidRDefault="00C56226" w:rsidP="00C56226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Everyone double taps </w:t>
      </w:r>
      <w:proofErr w:type="spellStart"/>
      <w:r>
        <w:rPr>
          <w:rFonts w:asciiTheme="minorHAnsi" w:hAnsiTheme="minorHAnsi" w:cs="Tahoma"/>
          <w:bCs/>
          <w:color w:val="000000"/>
          <w:sz w:val="20"/>
          <w:szCs w:val="20"/>
        </w:rPr>
        <w:t>a/d</w:t>
      </w:r>
      <w:proofErr w:type="spellEnd"/>
      <w:r>
        <w:rPr>
          <w:rFonts w:asciiTheme="minorHAnsi" w:hAnsiTheme="minorHAnsi" w:cs="Tahoma"/>
          <w:bCs/>
          <w:color w:val="000000"/>
          <w:sz w:val="20"/>
          <w:szCs w:val="20"/>
        </w:rPr>
        <w:t xml:space="preserve"> intentionally or unintentionally and learns it.</w:t>
      </w:r>
    </w:p>
    <w:p w14:paraId="542BF3D9" w14:textId="77777777" w:rsidR="00C56226" w:rsidRDefault="00C56226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50AE86D9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5E3124CA" w14:textId="77777777" w:rsidR="00F55F18" w:rsidRDefault="00F55F18" w:rsidP="00F55F18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6CC47EA4" w14:textId="77777777" w:rsidR="00F55F18" w:rsidRDefault="00F55F18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070347BE" w14:textId="77777777" w:rsidR="0056122A" w:rsidRDefault="0056122A" w:rsidP="0056122A">
      <w:pPr>
        <w:pStyle w:val="NoSpacing"/>
        <w:ind w:left="720"/>
        <w:rPr>
          <w:rFonts w:asciiTheme="minorHAnsi" w:eastAsia="Times New Roman" w:hAnsiTheme="minorHAnsi" w:cs="Tahoma"/>
          <w:bCs/>
          <w:color w:val="000000"/>
          <w:sz w:val="20"/>
          <w:szCs w:val="20"/>
        </w:rPr>
      </w:pPr>
    </w:p>
    <w:p w14:paraId="23E3F2C8" w14:textId="77777777" w:rsidR="006B30F1" w:rsidRPr="00401570" w:rsidRDefault="006B30F1" w:rsidP="006B30F1">
      <w:pPr>
        <w:spacing w:line="276" w:lineRule="auto"/>
        <w:ind w:left="720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7AE5A351" w14:textId="77777777" w:rsidR="00A41F75" w:rsidRPr="00401570" w:rsidRDefault="00A41F75">
      <w:pPr>
        <w:rPr>
          <w:rFonts w:asciiTheme="minorHAnsi" w:hAnsiTheme="minorHAnsi"/>
        </w:rPr>
      </w:pPr>
    </w:p>
    <w:sectPr w:rsidR="00A41F75" w:rsidRPr="004015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724D" w14:textId="77777777" w:rsidR="003E2D3E" w:rsidRDefault="003E2D3E" w:rsidP="009753B5">
      <w:r>
        <w:separator/>
      </w:r>
    </w:p>
  </w:endnote>
  <w:endnote w:type="continuationSeparator" w:id="0">
    <w:p w14:paraId="7B638C04" w14:textId="77777777" w:rsidR="003E2D3E" w:rsidRDefault="003E2D3E" w:rsidP="0097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4057" w14:textId="77777777" w:rsidR="003E2D3E" w:rsidRDefault="003E2D3E" w:rsidP="009753B5">
      <w:r>
        <w:separator/>
      </w:r>
    </w:p>
  </w:footnote>
  <w:footnote w:type="continuationSeparator" w:id="0">
    <w:p w14:paraId="1F243A99" w14:textId="77777777" w:rsidR="003E2D3E" w:rsidRDefault="003E2D3E" w:rsidP="0097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1A5B" w14:textId="6D533213" w:rsidR="009753B5" w:rsidRPr="00B82CED" w:rsidRDefault="00B82CED">
    <w:pPr>
      <w:pStyle w:val="Header"/>
      <w:rPr>
        <w:lang w:val="en-SG"/>
      </w:rPr>
    </w:pPr>
    <w:r>
      <w:rPr>
        <w:lang w:val="en-SG"/>
      </w:rPr>
      <w:t>Play Test Report</w:t>
    </w:r>
    <w:r>
      <w:rPr>
        <w:lang w:val="en-SG"/>
      </w:rPr>
      <w:tab/>
      <w:t>Game/App Name</w:t>
    </w:r>
    <w:r>
      <w:rPr>
        <w:lang w:val="en-SG"/>
      </w:rPr>
      <w:tab/>
      <w:t>Developer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 w16cid:durableId="1172766806">
    <w:abstractNumId w:val="0"/>
  </w:num>
  <w:num w:numId="2" w16cid:durableId="785462584">
    <w:abstractNumId w:val="1"/>
  </w:num>
  <w:num w:numId="3" w16cid:durableId="1033654485">
    <w:abstractNumId w:val="2"/>
  </w:num>
  <w:num w:numId="4" w16cid:durableId="901062535">
    <w:abstractNumId w:val="3"/>
  </w:num>
  <w:num w:numId="5" w16cid:durableId="2545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60"/>
    <w:rsid w:val="00017405"/>
    <w:rsid w:val="00052CD4"/>
    <w:rsid w:val="000B38D5"/>
    <w:rsid w:val="0010703D"/>
    <w:rsid w:val="001449C4"/>
    <w:rsid w:val="00181D99"/>
    <w:rsid w:val="001D479A"/>
    <w:rsid w:val="002525B1"/>
    <w:rsid w:val="003617FD"/>
    <w:rsid w:val="00363884"/>
    <w:rsid w:val="003E2D3E"/>
    <w:rsid w:val="00401570"/>
    <w:rsid w:val="004D4161"/>
    <w:rsid w:val="004F3394"/>
    <w:rsid w:val="0056122A"/>
    <w:rsid w:val="005715AC"/>
    <w:rsid w:val="00590E5D"/>
    <w:rsid w:val="005A5EF9"/>
    <w:rsid w:val="005E3467"/>
    <w:rsid w:val="006A61C5"/>
    <w:rsid w:val="006A6D3A"/>
    <w:rsid w:val="006B30F1"/>
    <w:rsid w:val="007E2D06"/>
    <w:rsid w:val="007E4394"/>
    <w:rsid w:val="00862811"/>
    <w:rsid w:val="008A68AE"/>
    <w:rsid w:val="008E5EFC"/>
    <w:rsid w:val="008F231C"/>
    <w:rsid w:val="009130CB"/>
    <w:rsid w:val="00927525"/>
    <w:rsid w:val="00961F05"/>
    <w:rsid w:val="009753B5"/>
    <w:rsid w:val="00995B21"/>
    <w:rsid w:val="00A12715"/>
    <w:rsid w:val="00A41F75"/>
    <w:rsid w:val="00AA308A"/>
    <w:rsid w:val="00B04D24"/>
    <w:rsid w:val="00B26029"/>
    <w:rsid w:val="00B759EF"/>
    <w:rsid w:val="00B82CED"/>
    <w:rsid w:val="00B90D9C"/>
    <w:rsid w:val="00C30A3B"/>
    <w:rsid w:val="00C56226"/>
    <w:rsid w:val="00CE40F8"/>
    <w:rsid w:val="00D67E79"/>
    <w:rsid w:val="00DE792D"/>
    <w:rsid w:val="00DF7B16"/>
    <w:rsid w:val="00E11F49"/>
    <w:rsid w:val="00F26D47"/>
    <w:rsid w:val="00F55F18"/>
    <w:rsid w:val="00F7599F"/>
    <w:rsid w:val="00FB1C60"/>
    <w:rsid w:val="00F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69DB2"/>
  <w15:chartTrackingRefBased/>
  <w15:docId w15:val="{4A27DC3D-EFDE-40D4-B93A-DE9E611B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60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1C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B1C60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ormalWeb">
    <w:name w:val="Normal (Web)"/>
    <w:basedOn w:val="Normal"/>
    <w:rsid w:val="00FB1C60"/>
    <w:pPr>
      <w:spacing w:before="280" w:after="115"/>
    </w:pPr>
  </w:style>
  <w:style w:type="paragraph" w:styleId="NoSpacing">
    <w:name w:val="No Spacing"/>
    <w:qFormat/>
    <w:rsid w:val="00FB1C60"/>
    <w:pPr>
      <w:suppressAutoHyphens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753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3B5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753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3B5"/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Su</dc:creator>
  <cp:keywords/>
  <dc:description/>
  <cp:lastModifiedBy>QUEK KAH JIN</cp:lastModifiedBy>
  <cp:revision>4</cp:revision>
  <dcterms:created xsi:type="dcterms:W3CDTF">2022-06-26T16:26:00Z</dcterms:created>
  <dcterms:modified xsi:type="dcterms:W3CDTF">2023-07-23T15:50:00Z</dcterms:modified>
</cp:coreProperties>
</file>